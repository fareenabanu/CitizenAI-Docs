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5315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Citizen AI Chatbot - Sprint Planning</w:t>
      </w:r>
    </w:p>
    <w:p w14:paraId="59B05659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Agile Definitions</w:t>
      </w:r>
    </w:p>
    <w:p w14:paraId="5CED68C6" w14:textId="77777777" w:rsidR="00B07DA8" w:rsidRPr="00B07DA8" w:rsidRDefault="00B07DA8" w:rsidP="00B07DA8">
      <w:pPr>
        <w:numPr>
          <w:ilvl w:val="0"/>
          <w:numId w:val="24"/>
        </w:numPr>
        <w:rPr>
          <w:lang w:val="en-IN"/>
        </w:rPr>
      </w:pPr>
      <w:r w:rsidRPr="00B07DA8">
        <w:rPr>
          <w:b/>
          <w:bCs/>
          <w:lang w:val="en-IN"/>
        </w:rPr>
        <w:t>Sprint</w:t>
      </w:r>
      <w:r w:rsidRPr="00B07DA8">
        <w:rPr>
          <w:lang w:val="en-IN"/>
        </w:rPr>
        <w:t>: 5-day work period</w:t>
      </w:r>
    </w:p>
    <w:p w14:paraId="1AD968F8" w14:textId="77777777" w:rsidR="00B07DA8" w:rsidRPr="00B07DA8" w:rsidRDefault="00B07DA8" w:rsidP="00B07DA8">
      <w:pPr>
        <w:numPr>
          <w:ilvl w:val="0"/>
          <w:numId w:val="24"/>
        </w:numPr>
        <w:rPr>
          <w:lang w:val="en-IN"/>
        </w:rPr>
      </w:pPr>
      <w:r w:rsidRPr="00B07DA8">
        <w:rPr>
          <w:b/>
          <w:bCs/>
          <w:lang w:val="en-IN"/>
        </w:rPr>
        <w:t>Epic</w:t>
      </w:r>
      <w:r w:rsidRPr="00B07DA8">
        <w:rPr>
          <w:lang w:val="en-IN"/>
        </w:rPr>
        <w:t>: "Build AI Chatbot for Government Services"</w:t>
      </w:r>
    </w:p>
    <w:p w14:paraId="219CC14C" w14:textId="77777777" w:rsidR="00B07DA8" w:rsidRPr="00B07DA8" w:rsidRDefault="00B07DA8" w:rsidP="00B07DA8">
      <w:pPr>
        <w:numPr>
          <w:ilvl w:val="0"/>
          <w:numId w:val="24"/>
        </w:numPr>
        <w:rPr>
          <w:lang w:val="en-IN"/>
        </w:rPr>
      </w:pPr>
      <w:r w:rsidRPr="00B07DA8">
        <w:rPr>
          <w:b/>
          <w:bCs/>
          <w:lang w:val="en-IN"/>
        </w:rPr>
        <w:t>Story</w:t>
      </w:r>
      <w:r w:rsidRPr="00B07DA8">
        <w:rPr>
          <w:lang w:val="en-IN"/>
        </w:rPr>
        <w:t>: Individual development tasks</w:t>
      </w:r>
    </w:p>
    <w:p w14:paraId="15B033DD" w14:textId="77777777" w:rsidR="00B07DA8" w:rsidRPr="00B07DA8" w:rsidRDefault="00B07DA8" w:rsidP="00B07DA8">
      <w:pPr>
        <w:numPr>
          <w:ilvl w:val="0"/>
          <w:numId w:val="24"/>
        </w:numPr>
        <w:rPr>
          <w:lang w:val="en-IN"/>
        </w:rPr>
      </w:pPr>
      <w:r w:rsidRPr="00B07DA8">
        <w:rPr>
          <w:b/>
          <w:bCs/>
          <w:lang w:val="en-IN"/>
        </w:rPr>
        <w:t>Story Points</w:t>
      </w:r>
      <w:r w:rsidRPr="00B07DA8">
        <w:rPr>
          <w:lang w:val="en-IN"/>
        </w:rPr>
        <w:t>: Effort measurement (Fibonacci scale)</w:t>
      </w:r>
    </w:p>
    <w:p w14:paraId="23C2620E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pict w14:anchorId="749442D3">
          <v:rect id="_x0000_i1067" style="width:0;height:.75pt" o:hralign="center" o:hrstd="t" o:hr="t" fillcolor="#a0a0a0" stroked="f"/>
        </w:pict>
      </w:r>
    </w:p>
    <w:p w14:paraId="73387279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Sprint 1 (5 Days)</w:t>
      </w:r>
    </w:p>
    <w:p w14:paraId="578C7F6C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Data Pipeline Development</w:t>
      </w:r>
    </w:p>
    <w:p w14:paraId="440128A0" w14:textId="77777777" w:rsidR="00B07DA8" w:rsidRPr="00B07DA8" w:rsidRDefault="00B07DA8" w:rsidP="00B07DA8">
      <w:pPr>
        <w:numPr>
          <w:ilvl w:val="0"/>
          <w:numId w:val="25"/>
        </w:numPr>
        <w:rPr>
          <w:lang w:val="en-IN"/>
        </w:rPr>
      </w:pPr>
      <w:r w:rsidRPr="00B07DA8">
        <w:rPr>
          <w:i/>
          <w:iCs/>
          <w:lang w:val="en-IN"/>
        </w:rPr>
        <w:t>Data Collection</w:t>
      </w:r>
      <w:r w:rsidRPr="00B07DA8">
        <w:rPr>
          <w:lang w:val="en-IN"/>
        </w:rPr>
        <w:br/>
        <w:t>• Scrape government FAQs (3 pts)</w:t>
      </w:r>
      <w:r w:rsidRPr="00B07DA8">
        <w:rPr>
          <w:lang w:val="en-IN"/>
        </w:rPr>
        <w:br/>
        <w:t xml:space="preserve">• Load into IBM </w:t>
      </w:r>
      <w:proofErr w:type="spellStart"/>
      <w:r w:rsidRPr="00B07DA8">
        <w:rPr>
          <w:lang w:val="en-IN"/>
        </w:rPr>
        <w:t>Cloudant</w:t>
      </w:r>
      <w:proofErr w:type="spellEnd"/>
      <w:r w:rsidRPr="00B07DA8">
        <w:rPr>
          <w:lang w:val="en-IN"/>
        </w:rPr>
        <w:t xml:space="preserve"> DB (2 pts)</w:t>
      </w:r>
    </w:p>
    <w:p w14:paraId="7B806C85" w14:textId="77777777" w:rsidR="00B07DA8" w:rsidRPr="00B07DA8" w:rsidRDefault="00B07DA8" w:rsidP="00B07DA8">
      <w:pPr>
        <w:numPr>
          <w:ilvl w:val="0"/>
          <w:numId w:val="25"/>
        </w:numPr>
        <w:rPr>
          <w:lang w:val="en-IN"/>
        </w:rPr>
      </w:pPr>
      <w:r w:rsidRPr="00B07DA8">
        <w:rPr>
          <w:i/>
          <w:iCs/>
          <w:lang w:val="en-IN"/>
        </w:rPr>
        <w:t>Data Preprocessing</w:t>
      </w:r>
      <w:r w:rsidRPr="00B07DA8">
        <w:rPr>
          <w:lang w:val="en-IN"/>
        </w:rPr>
        <w:br/>
        <w:t>• Clean multilingual text (English/Hindi) (5 pts)</w:t>
      </w:r>
      <w:r w:rsidRPr="00B07DA8">
        <w:rPr>
          <w:lang w:val="en-IN"/>
        </w:rPr>
        <w:br/>
        <w:t>• Normalize bureaucratic terms (3 pts)</w:t>
      </w:r>
    </w:p>
    <w:p w14:paraId="08D027D3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Total Sprint 1 Points</w:t>
      </w:r>
      <w:r w:rsidRPr="00B07DA8">
        <w:rPr>
          <w:lang w:val="en-IN"/>
        </w:rPr>
        <w:t>: 13</w:t>
      </w:r>
    </w:p>
    <w:p w14:paraId="349486B8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pict w14:anchorId="76D481B3">
          <v:rect id="_x0000_i1068" style="width:0;height:.75pt" o:hralign="center" o:hrstd="t" o:hr="t" fillcolor="#a0a0a0" stroked="f"/>
        </w:pict>
      </w:r>
    </w:p>
    <w:p w14:paraId="41011C1B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Sprint 2 (5 Days)</w:t>
      </w:r>
    </w:p>
    <w:p w14:paraId="62A01AC9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Model Deployment</w:t>
      </w:r>
    </w:p>
    <w:p w14:paraId="33308F33" w14:textId="77777777" w:rsidR="00B07DA8" w:rsidRPr="00B07DA8" w:rsidRDefault="00B07DA8" w:rsidP="00B07DA8">
      <w:pPr>
        <w:numPr>
          <w:ilvl w:val="0"/>
          <w:numId w:val="26"/>
        </w:numPr>
        <w:rPr>
          <w:lang w:val="en-IN"/>
        </w:rPr>
      </w:pPr>
      <w:r w:rsidRPr="00B07DA8">
        <w:rPr>
          <w:i/>
          <w:iCs/>
          <w:lang w:val="en-IN"/>
        </w:rPr>
        <w:t>AI Development</w:t>
      </w:r>
      <w:r w:rsidRPr="00B07DA8">
        <w:rPr>
          <w:lang w:val="en-IN"/>
        </w:rPr>
        <w:br/>
        <w:t>• Train IBM Granite model (8 pts)</w:t>
      </w:r>
      <w:r w:rsidRPr="00B07DA8">
        <w:rPr>
          <w:lang w:val="en-IN"/>
        </w:rPr>
        <w:br/>
        <w:t>• Accuracy testing (5 pts)</w:t>
      </w:r>
    </w:p>
    <w:p w14:paraId="68F26CDE" w14:textId="77777777" w:rsidR="00B07DA8" w:rsidRPr="00B07DA8" w:rsidRDefault="00B07DA8" w:rsidP="00B07DA8">
      <w:pPr>
        <w:numPr>
          <w:ilvl w:val="0"/>
          <w:numId w:val="26"/>
        </w:numPr>
        <w:rPr>
          <w:lang w:val="en-IN"/>
        </w:rPr>
      </w:pPr>
      <w:r w:rsidRPr="00B07DA8">
        <w:rPr>
          <w:i/>
          <w:iCs/>
          <w:lang w:val="en-IN"/>
        </w:rPr>
        <w:t>System Integration</w:t>
      </w:r>
      <w:r w:rsidRPr="00B07DA8">
        <w:rPr>
          <w:lang w:val="en-IN"/>
        </w:rPr>
        <w:br/>
        <w:t xml:space="preserve">• </w:t>
      </w:r>
      <w:proofErr w:type="spellStart"/>
      <w:r w:rsidRPr="00B07DA8">
        <w:rPr>
          <w:lang w:val="en-IN"/>
        </w:rPr>
        <w:t>Gradio</w:t>
      </w:r>
      <w:proofErr w:type="spellEnd"/>
      <w:r w:rsidRPr="00B07DA8">
        <w:rPr>
          <w:lang w:val="en-IN"/>
        </w:rPr>
        <w:t xml:space="preserve"> UI development (3 pts)</w:t>
      </w:r>
      <w:r w:rsidRPr="00B07DA8">
        <w:rPr>
          <w:lang w:val="en-IN"/>
        </w:rPr>
        <w:br/>
        <w:t>• IBM Cloud deployment (5 pts)</w:t>
      </w:r>
    </w:p>
    <w:p w14:paraId="37477C95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Total Sprint 2 Points</w:t>
      </w:r>
      <w:r w:rsidRPr="00B07DA8">
        <w:rPr>
          <w:lang w:val="en-IN"/>
        </w:rPr>
        <w:t>: 21</w:t>
      </w:r>
    </w:p>
    <w:p w14:paraId="4C83243D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pict w14:anchorId="5180A357">
          <v:rect id="_x0000_i1069" style="width:0;height:.75pt" o:hralign="center" o:hrstd="t" o:hr="t" fillcolor="#a0a0a0" stroked="f"/>
        </w:pict>
      </w:r>
    </w:p>
    <w:p w14:paraId="5E121645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Velocity Calculation</w:t>
      </w:r>
    </w:p>
    <w:p w14:paraId="76ED344C" w14:textId="77777777" w:rsidR="00B07DA8" w:rsidRPr="00B07DA8" w:rsidRDefault="00B07DA8" w:rsidP="00B07DA8">
      <w:pPr>
        <w:numPr>
          <w:ilvl w:val="0"/>
          <w:numId w:val="27"/>
        </w:numPr>
        <w:rPr>
          <w:lang w:val="en-IN"/>
        </w:rPr>
      </w:pPr>
      <w:r w:rsidRPr="00B07DA8">
        <w:rPr>
          <w:lang w:val="en-IN"/>
        </w:rPr>
        <w:t>Total Story Points: 34 (13 + 21)</w:t>
      </w:r>
    </w:p>
    <w:p w14:paraId="04FC42A5" w14:textId="77777777" w:rsidR="00B07DA8" w:rsidRPr="00B07DA8" w:rsidRDefault="00B07DA8" w:rsidP="00B07DA8">
      <w:pPr>
        <w:numPr>
          <w:ilvl w:val="0"/>
          <w:numId w:val="27"/>
        </w:numPr>
        <w:rPr>
          <w:lang w:val="en-IN"/>
        </w:rPr>
      </w:pPr>
      <w:r w:rsidRPr="00B07DA8">
        <w:rPr>
          <w:lang w:val="en-IN"/>
        </w:rPr>
        <w:t>Number of Sprints: 2</w:t>
      </w:r>
    </w:p>
    <w:p w14:paraId="5C95714E" w14:textId="77777777" w:rsidR="00B07DA8" w:rsidRPr="00B07DA8" w:rsidRDefault="00B07DA8" w:rsidP="00B07DA8">
      <w:pPr>
        <w:numPr>
          <w:ilvl w:val="0"/>
          <w:numId w:val="27"/>
        </w:numPr>
        <w:rPr>
          <w:lang w:val="en-IN"/>
        </w:rPr>
      </w:pPr>
      <w:r w:rsidRPr="00B07DA8">
        <w:rPr>
          <w:b/>
          <w:bCs/>
          <w:lang w:val="en-IN"/>
        </w:rPr>
        <w:t>Team Velocity</w:t>
      </w:r>
      <w:r w:rsidRPr="00B07DA8">
        <w:rPr>
          <w:lang w:val="en-IN"/>
        </w:rPr>
        <w:t>: 17 points/sprint</w:t>
      </w:r>
    </w:p>
    <w:p w14:paraId="6C28B478" w14:textId="77777777" w:rsidR="00B07DA8" w:rsidRPr="00B07DA8" w:rsidRDefault="00B07DA8" w:rsidP="00B07DA8">
      <w:pPr>
        <w:rPr>
          <w:lang w:val="en-IN"/>
        </w:rPr>
      </w:pPr>
      <w:r w:rsidRPr="00B07DA8">
        <w:rPr>
          <w:i/>
          <w:iCs/>
          <w:lang w:val="en-IN"/>
        </w:rPr>
        <w:t>Next sprint forecast</w:t>
      </w:r>
      <w:r w:rsidRPr="00B07DA8">
        <w:rPr>
          <w:lang w:val="en-IN"/>
        </w:rPr>
        <w:t xml:space="preserve">: 3-5 user stories (~17 points </w:t>
      </w:r>
      <w:proofErr w:type="gramStart"/>
      <w:r w:rsidRPr="00B07DA8">
        <w:rPr>
          <w:lang w:val="en-IN"/>
        </w:rPr>
        <w:t>capacity)_</w:t>
      </w:r>
      <w:proofErr w:type="gramEnd"/>
    </w:p>
    <w:p w14:paraId="70A05873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t>[End of template - No additions or deletions]</w:t>
      </w:r>
    </w:p>
    <w:p w14:paraId="526E3387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Key</w:t>
      </w:r>
      <w:r w:rsidRPr="00B07DA8">
        <w:rPr>
          <w:lang w:val="en-IN"/>
        </w:rPr>
        <w:t>:</w:t>
      </w:r>
      <w:r w:rsidRPr="00B07DA8">
        <w:rPr>
          <w:lang w:val="en-IN"/>
        </w:rPr>
        <w:br/>
        <w:t>1 Very Easy | 2 Easy | 3 Moderate | 5 Difficult | 8 Very Difficult</w:t>
      </w:r>
    </w:p>
    <w:p w14:paraId="68BBB6B4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t>Screenshot 2025-06-26 223304.png</w:t>
      </w:r>
    </w:p>
    <w:p w14:paraId="045D107B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t>PNG 96.84KB</w:t>
      </w:r>
    </w:p>
    <w:p w14:paraId="014DE02E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t>Screenshot 2025-06-26 223316.png</w:t>
      </w:r>
    </w:p>
    <w:p w14:paraId="239DFF9B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t>PNG 62.71KB</w:t>
      </w:r>
    </w:p>
    <w:p w14:paraId="7F63AE4E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t xml:space="preserve">make me a </w:t>
      </w:r>
      <w:proofErr w:type="gramStart"/>
      <w:r w:rsidRPr="00B07DA8">
        <w:rPr>
          <w:lang w:val="en-IN"/>
        </w:rPr>
        <w:t>one page</w:t>
      </w:r>
      <w:proofErr w:type="gramEnd"/>
      <w:r w:rsidRPr="00B07DA8">
        <w:rPr>
          <w:lang w:val="en-IN"/>
        </w:rPr>
        <w:t xml:space="preserve"> document by using this template do add your own </w:t>
      </w:r>
      <w:proofErr w:type="spellStart"/>
      <w:r w:rsidRPr="00B07DA8">
        <w:rPr>
          <w:lang w:val="en-IN"/>
        </w:rPr>
        <w:t>dont</w:t>
      </w:r>
      <w:proofErr w:type="spellEnd"/>
      <w:r w:rsidRPr="00B07DA8">
        <w:rPr>
          <w:lang w:val="en-IN"/>
        </w:rPr>
        <w:t xml:space="preserve"> do more than this </w:t>
      </w:r>
      <w:proofErr w:type="spellStart"/>
      <w:r w:rsidRPr="00B07DA8">
        <w:rPr>
          <w:lang w:val="en-IN"/>
        </w:rPr>
        <w:t>templatr</w:t>
      </w:r>
      <w:proofErr w:type="spellEnd"/>
      <w:r w:rsidRPr="00B07DA8">
        <w:rPr>
          <w:lang w:val="en-IN"/>
        </w:rPr>
        <w:t xml:space="preserve"> and also do not do less than this template about citizen-ai</w:t>
      </w:r>
    </w:p>
    <w:p w14:paraId="2E22D93D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t>Here's the </w:t>
      </w:r>
      <w:r w:rsidRPr="00B07DA8">
        <w:rPr>
          <w:b/>
          <w:bCs/>
          <w:lang w:val="en-IN"/>
        </w:rPr>
        <w:t>Citizen AI Chatbot Project Planning Document</w:t>
      </w:r>
      <w:r w:rsidRPr="00B07DA8">
        <w:rPr>
          <w:lang w:val="en-IN"/>
        </w:rPr>
        <w:t> following your exact template structure:</w:t>
      </w:r>
    </w:p>
    <w:p w14:paraId="09F4D4CD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pict w14:anchorId="4F072F6C">
          <v:rect id="_x0000_i1070" style="width:0;height:.75pt" o:hralign="center" o:hrstd="t" o:hr="t" fillcolor="#a0a0a0" stroked="f"/>
        </w:pict>
      </w:r>
    </w:p>
    <w:p w14:paraId="10947592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Citizen AI Chatbot - Project Planning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B07DA8" w:rsidRPr="00B07DA8" w14:paraId="412DC28E" w14:textId="77777777" w:rsidTr="00B07DA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6F2540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4DF78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26 June 2025</w:t>
            </w:r>
          </w:p>
        </w:tc>
      </w:tr>
      <w:tr w:rsidR="00B07DA8" w:rsidRPr="00B07DA8" w14:paraId="419AB28F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8D91C3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DA6F4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LTVIP2025TMID32134</w:t>
            </w:r>
          </w:p>
        </w:tc>
      </w:tr>
      <w:tr w:rsidR="00B07DA8" w:rsidRPr="00B07DA8" w14:paraId="4B272DFC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C10292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C8717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Citizen AI Chatbot</w:t>
            </w:r>
          </w:p>
        </w:tc>
      </w:tr>
      <w:tr w:rsidR="00B07DA8" w:rsidRPr="00B07DA8" w14:paraId="2A52B00F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1BF1F7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E6D45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5 Marks</w:t>
            </w:r>
          </w:p>
        </w:tc>
      </w:tr>
    </w:tbl>
    <w:p w14:paraId="4138E792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pict w14:anchorId="61B334DF">
          <v:rect id="_x0000_i1071" style="width:0;height:.75pt" o:hralign="center" o:hrstd="t" o:hr="t" fillcolor="#a0a0a0" stroked="f"/>
        </w:pict>
      </w:r>
    </w:p>
    <w:p w14:paraId="3F18B623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Product Backlog &amp;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820"/>
        <w:gridCol w:w="948"/>
        <w:gridCol w:w="2498"/>
        <w:gridCol w:w="978"/>
        <w:gridCol w:w="1055"/>
        <w:gridCol w:w="1288"/>
      </w:tblGrid>
      <w:tr w:rsidR="00B07DA8" w:rsidRPr="00B07DA8" w14:paraId="67BF22F2" w14:textId="77777777" w:rsidTr="00B07DA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103E59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4A9CF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33CFE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User Story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7D175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B7901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DECD0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2AC0C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Team Members</w:t>
            </w:r>
          </w:p>
        </w:tc>
      </w:tr>
      <w:tr w:rsidR="00B07DA8" w:rsidRPr="00B07DA8" w14:paraId="76764879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AC8EE8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330D3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Data Pipeline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4E09F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USN-1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A2907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As a developer, I need to collect government FAQ data from 5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4AF49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550C5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879D3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Data Team</w:t>
            </w:r>
          </w:p>
        </w:tc>
      </w:tr>
      <w:tr w:rsidR="00B07DA8" w:rsidRPr="00B07DA8" w14:paraId="1C053AA3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C74C55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834D1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Data Pipeline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F0AE4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USN-2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1CC47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As a developer, I need to preprocess Hindi/English text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6BEF2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82D32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AA47E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NLP Team</w:t>
            </w:r>
          </w:p>
        </w:tc>
      </w:tr>
      <w:tr w:rsidR="00B07DA8" w:rsidRPr="00B07DA8" w14:paraId="138AD6A5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A72FEC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626C3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Model Development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9B8E4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USN-3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6E98E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As an ML engineer, I need to fine-tune IBM Granite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AC78C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63355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C05E5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AI Team</w:t>
            </w:r>
          </w:p>
        </w:tc>
      </w:tr>
      <w:tr w:rsidR="00B07DA8" w:rsidRPr="00B07DA8" w14:paraId="16CE1858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59311C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DEFB8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UI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21293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USN-4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F7C19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 xml:space="preserve">As a frontend dev, I need to build </w:t>
            </w:r>
            <w:proofErr w:type="spellStart"/>
            <w:r w:rsidRPr="00B07DA8">
              <w:rPr>
                <w:lang w:val="en-IN"/>
              </w:rPr>
              <w:t>Gradio</w:t>
            </w:r>
            <w:proofErr w:type="spellEnd"/>
            <w:r w:rsidRPr="00B07DA8">
              <w:rPr>
                <w:lang w:val="en-IN"/>
              </w:rPr>
              <w:t xml:space="preserve">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8BE19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197F3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F416F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UI Team</w:t>
            </w:r>
          </w:p>
        </w:tc>
      </w:tr>
      <w:tr w:rsidR="00B07DA8" w:rsidRPr="00B07DA8" w14:paraId="054CADE1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889359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Sprint-3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9C40E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31757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USN-5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33EAC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As a DevOps engineer, I need to deploy on IBM 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80CB2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BFC0E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1746F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Cloud Team</w:t>
            </w:r>
          </w:p>
        </w:tc>
      </w:tr>
    </w:tbl>
    <w:p w14:paraId="69B74569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pict w14:anchorId="33004BC5">
          <v:rect id="_x0000_i1072" style="width:0;height:.75pt" o:hralign="center" o:hrstd="t" o:hr="t" fillcolor="#a0a0a0" stroked="f"/>
        </w:pict>
      </w:r>
    </w:p>
    <w:p w14:paraId="36EEC195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Project Tracker &amp; Velocity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430"/>
        <w:gridCol w:w="1111"/>
        <w:gridCol w:w="1045"/>
        <w:gridCol w:w="1650"/>
        <w:gridCol w:w="1633"/>
        <w:gridCol w:w="1681"/>
      </w:tblGrid>
      <w:tr w:rsidR="00B07DA8" w:rsidRPr="00B07DA8" w14:paraId="69400E2D" w14:textId="77777777" w:rsidTr="00B07DA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855550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68BEC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29681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4B9EE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DA033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End Date (Planned)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79BF8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Points Completed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751F5" w14:textId="77777777" w:rsidR="00B07DA8" w:rsidRPr="00B07DA8" w:rsidRDefault="00B07DA8" w:rsidP="00B07DA8">
            <w:pPr>
              <w:rPr>
                <w:b/>
                <w:bCs/>
                <w:lang w:val="en-IN"/>
              </w:rPr>
            </w:pPr>
            <w:r w:rsidRPr="00B07DA8">
              <w:rPr>
                <w:b/>
                <w:bCs/>
                <w:lang w:val="en-IN"/>
              </w:rPr>
              <w:t>Release Date (Actual)</w:t>
            </w:r>
          </w:p>
        </w:tc>
      </w:tr>
      <w:tr w:rsidR="00B07DA8" w:rsidRPr="00B07DA8" w14:paraId="1653A687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6CBD05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C5F81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8A6E9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5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82AAF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01 Jul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A6718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05 Jul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1F6AA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07D4D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05 Jul 2025</w:t>
            </w:r>
          </w:p>
        </w:tc>
      </w:tr>
      <w:tr w:rsidR="00B07DA8" w:rsidRPr="00B07DA8" w14:paraId="0A51CFF8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283B53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8A50F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11C59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5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94B64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08 Jul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DF2A1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12 Jul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1BFE9" w14:textId="77777777" w:rsidR="00B07DA8" w:rsidRPr="00B07DA8" w:rsidRDefault="00B07DA8" w:rsidP="00B07DA8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C3B0A" w14:textId="77777777" w:rsidR="00B07DA8" w:rsidRPr="00B07DA8" w:rsidRDefault="00B07DA8" w:rsidP="00B07DA8">
            <w:pPr>
              <w:rPr>
                <w:lang w:val="en-IN"/>
              </w:rPr>
            </w:pPr>
          </w:p>
        </w:tc>
      </w:tr>
      <w:tr w:rsidR="00B07DA8" w:rsidRPr="00B07DA8" w14:paraId="1260F737" w14:textId="77777777" w:rsidTr="00B07DA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A40EB1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4A5F1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F0251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5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8A941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15 Jul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1F58F" w14:textId="77777777" w:rsidR="00B07DA8" w:rsidRPr="00B07DA8" w:rsidRDefault="00B07DA8" w:rsidP="00B07DA8">
            <w:pPr>
              <w:rPr>
                <w:lang w:val="en-IN"/>
              </w:rPr>
            </w:pPr>
            <w:r w:rsidRPr="00B07DA8">
              <w:rPr>
                <w:lang w:val="en-IN"/>
              </w:rPr>
              <w:t>19 Jul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64BB6" w14:textId="77777777" w:rsidR="00B07DA8" w:rsidRPr="00B07DA8" w:rsidRDefault="00B07DA8" w:rsidP="00B07DA8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35A02" w14:textId="77777777" w:rsidR="00B07DA8" w:rsidRPr="00B07DA8" w:rsidRDefault="00B07DA8" w:rsidP="00B07DA8">
            <w:pPr>
              <w:rPr>
                <w:lang w:val="en-IN"/>
              </w:rPr>
            </w:pPr>
          </w:p>
        </w:tc>
      </w:tr>
    </w:tbl>
    <w:p w14:paraId="2CF8AF74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Velocity Calculation</w:t>
      </w:r>
      <w:r w:rsidRPr="00B07DA8">
        <w:rPr>
          <w:lang w:val="en-IN"/>
        </w:rPr>
        <w:t>:</w:t>
      </w:r>
    </w:p>
    <w:p w14:paraId="5B6FD100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t>AV=Total Points (</w:t>
      </w:r>
      <w:proofErr w:type="gramStart"/>
      <w:r w:rsidRPr="00B07DA8">
        <w:rPr>
          <w:lang w:val="en-IN"/>
        </w:rPr>
        <w:t>8)Duration</w:t>
      </w:r>
      <w:proofErr w:type="gramEnd"/>
      <w:r w:rsidRPr="00B07DA8">
        <w:rPr>
          <w:lang w:val="en-IN"/>
        </w:rPr>
        <w:t> (5 </w:t>
      </w:r>
      <w:proofErr w:type="gramStart"/>
      <w:r w:rsidRPr="00B07DA8">
        <w:rPr>
          <w:lang w:val="en-IN"/>
        </w:rPr>
        <w:t>days)=</w:t>
      </w:r>
      <w:proofErr w:type="gramEnd"/>
      <w:r w:rsidRPr="00B07DA8">
        <w:rPr>
          <w:lang w:val="en-IN"/>
        </w:rPr>
        <w:t>1.6 points/dayAV=Duration (5 </w:t>
      </w:r>
      <w:proofErr w:type="gramStart"/>
      <w:r w:rsidRPr="00B07DA8">
        <w:rPr>
          <w:lang w:val="en-IN"/>
        </w:rPr>
        <w:t>days)Total</w:t>
      </w:r>
      <w:proofErr w:type="gramEnd"/>
      <w:r w:rsidRPr="00B07DA8">
        <w:rPr>
          <w:lang w:val="en-IN"/>
        </w:rPr>
        <w:t> Points (8)​=1.6 points/day</w:t>
      </w:r>
    </w:p>
    <w:p w14:paraId="6BB1E15C" w14:textId="77777777" w:rsidR="00B07DA8" w:rsidRPr="00B07DA8" w:rsidRDefault="00B07DA8" w:rsidP="00B07DA8">
      <w:pPr>
        <w:rPr>
          <w:lang w:val="en-IN"/>
        </w:rPr>
      </w:pPr>
      <w:r w:rsidRPr="00B07DA8">
        <w:rPr>
          <w:lang w:val="en-IN"/>
        </w:rPr>
        <w:pict w14:anchorId="2D67889A">
          <v:rect id="_x0000_i1073" style="width:0;height:.75pt" o:hralign="center" o:hrstd="t" o:hr="t" fillcolor="#a0a0a0" stroked="f"/>
        </w:pict>
      </w:r>
    </w:p>
    <w:p w14:paraId="221F8A00" w14:textId="77777777" w:rsidR="00B07DA8" w:rsidRPr="00B07DA8" w:rsidRDefault="00B07DA8" w:rsidP="00B07DA8">
      <w:pPr>
        <w:rPr>
          <w:lang w:val="en-IN"/>
        </w:rPr>
      </w:pPr>
      <w:r w:rsidRPr="00B07DA8">
        <w:rPr>
          <w:i/>
          <w:iCs/>
          <w:lang w:val="en-IN"/>
        </w:rPr>
        <w:t>[End of template - No extra sections or modifications]</w:t>
      </w:r>
    </w:p>
    <w:p w14:paraId="2EFDD3FB" w14:textId="77777777" w:rsidR="00B07DA8" w:rsidRPr="00B07DA8" w:rsidRDefault="00B07DA8" w:rsidP="00B07DA8">
      <w:pPr>
        <w:rPr>
          <w:lang w:val="en-IN"/>
        </w:rPr>
      </w:pPr>
      <w:r w:rsidRPr="00B07DA8">
        <w:rPr>
          <w:b/>
          <w:bCs/>
          <w:lang w:val="en-IN"/>
        </w:rPr>
        <w:t>Key</w:t>
      </w:r>
      <w:r w:rsidRPr="00B07DA8">
        <w:rPr>
          <w:lang w:val="en-IN"/>
        </w:rPr>
        <w:t>:</w:t>
      </w:r>
      <w:r w:rsidRPr="00B07DA8">
        <w:rPr>
          <w:lang w:val="en-IN"/>
        </w:rPr>
        <w:br/>
        <w:t>1-2: Easy | 3-5: Moderate | 8: Difficult</w:t>
      </w:r>
    </w:p>
    <w:p w14:paraId="63E8CE9F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0A5DE7"/>
    <w:multiLevelType w:val="multilevel"/>
    <w:tmpl w:val="735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265EBE"/>
    <w:multiLevelType w:val="multilevel"/>
    <w:tmpl w:val="B09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85793"/>
    <w:multiLevelType w:val="multilevel"/>
    <w:tmpl w:val="F69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C4988"/>
    <w:multiLevelType w:val="multilevel"/>
    <w:tmpl w:val="4DB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20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4"/>
  </w:num>
  <w:num w:numId="5" w16cid:durableId="105853320">
    <w:abstractNumId w:val="14"/>
  </w:num>
  <w:num w:numId="6" w16cid:durableId="1244533029">
    <w:abstractNumId w:val="17"/>
  </w:num>
  <w:num w:numId="7" w16cid:durableId="749279273">
    <w:abstractNumId w:val="19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5"/>
  </w:num>
  <w:num w:numId="19" w16cid:durableId="1486119914">
    <w:abstractNumId w:val="16"/>
  </w:num>
  <w:num w:numId="20" w16cid:durableId="1672024055">
    <w:abstractNumId w:val="21"/>
  </w:num>
  <w:num w:numId="21" w16cid:durableId="1647667234">
    <w:abstractNumId w:val="18"/>
  </w:num>
  <w:num w:numId="22" w16cid:durableId="854657372">
    <w:abstractNumId w:val="11"/>
  </w:num>
  <w:num w:numId="23" w16cid:durableId="633752439">
    <w:abstractNumId w:val="26"/>
  </w:num>
  <w:num w:numId="24" w16cid:durableId="1526821881">
    <w:abstractNumId w:val="23"/>
  </w:num>
  <w:num w:numId="25" w16cid:durableId="1882554216">
    <w:abstractNumId w:val="25"/>
  </w:num>
  <w:num w:numId="26" w16cid:durableId="1958944815">
    <w:abstractNumId w:val="13"/>
  </w:num>
  <w:num w:numId="27" w16cid:durableId="14211040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A8"/>
    <w:rsid w:val="002C4A54"/>
    <w:rsid w:val="00645252"/>
    <w:rsid w:val="006D3D74"/>
    <w:rsid w:val="0083569A"/>
    <w:rsid w:val="00A9204E"/>
    <w:rsid w:val="00B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32D"/>
  <w15:chartTrackingRefBased/>
  <w15:docId w15:val="{68C87E5D-1B3E-452D-93A2-98FB930E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6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228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2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3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552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7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8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2025-06-26T17:07:00Z</dcterms:created>
  <dcterms:modified xsi:type="dcterms:W3CDTF">2025-06-26T17:08:00Z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