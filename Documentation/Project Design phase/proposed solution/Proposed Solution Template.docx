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6B62C7" w14:textId="77777777" w:rsidR="0003152A" w:rsidRPr="0003152A" w:rsidRDefault="0003152A" w:rsidP="0003152A">
      <w:pPr>
        <w:rPr>
          <w:lang w:val="en-IN"/>
        </w:rPr>
      </w:pPr>
      <w:r w:rsidRPr="0003152A">
        <w:rPr>
          <w:b/>
          <w:bCs/>
          <w:lang w:val="en-IN"/>
        </w:rPr>
        <w:t>Citizen AI Chatbot - Proposed Solution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5"/>
        <w:gridCol w:w="2284"/>
      </w:tblGrid>
      <w:tr w:rsidR="0003152A" w:rsidRPr="0003152A" w14:paraId="377A72E0" w14:textId="77777777" w:rsidTr="0003152A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9B952F2" w14:textId="77777777" w:rsidR="0003152A" w:rsidRPr="0003152A" w:rsidRDefault="0003152A" w:rsidP="0003152A">
            <w:pPr>
              <w:rPr>
                <w:b/>
                <w:bCs/>
                <w:lang w:val="en-IN"/>
              </w:rPr>
            </w:pPr>
            <w:r w:rsidRPr="0003152A">
              <w:rPr>
                <w:b/>
                <w:bCs/>
                <w:lang w:val="en-IN"/>
              </w:rPr>
              <w:t>Date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AFE1E9" w14:textId="77777777" w:rsidR="0003152A" w:rsidRPr="0003152A" w:rsidRDefault="0003152A" w:rsidP="0003152A">
            <w:pPr>
              <w:rPr>
                <w:b/>
                <w:bCs/>
                <w:lang w:val="en-IN"/>
              </w:rPr>
            </w:pPr>
            <w:r w:rsidRPr="0003152A">
              <w:rPr>
                <w:b/>
                <w:bCs/>
                <w:lang w:val="en-IN"/>
              </w:rPr>
              <w:t>26 June 2025</w:t>
            </w:r>
          </w:p>
        </w:tc>
      </w:tr>
      <w:tr w:rsidR="0003152A" w:rsidRPr="0003152A" w14:paraId="26CD8BA2" w14:textId="77777777" w:rsidTr="0003152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F95BCEF" w14:textId="77777777" w:rsidR="0003152A" w:rsidRPr="0003152A" w:rsidRDefault="0003152A" w:rsidP="0003152A">
            <w:pPr>
              <w:rPr>
                <w:lang w:val="en-IN"/>
              </w:rPr>
            </w:pPr>
            <w:r w:rsidRPr="0003152A">
              <w:rPr>
                <w:b/>
                <w:bCs/>
                <w:lang w:val="en-IN"/>
              </w:rPr>
              <w:t>Team 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7E1A8D" w14:textId="77777777" w:rsidR="0003152A" w:rsidRPr="0003152A" w:rsidRDefault="0003152A" w:rsidP="0003152A">
            <w:pPr>
              <w:rPr>
                <w:lang w:val="en-IN"/>
              </w:rPr>
            </w:pPr>
            <w:r w:rsidRPr="0003152A">
              <w:rPr>
                <w:lang w:val="en-IN"/>
              </w:rPr>
              <w:t>LTVIP2025TMID32134</w:t>
            </w:r>
          </w:p>
        </w:tc>
      </w:tr>
      <w:tr w:rsidR="0003152A" w:rsidRPr="0003152A" w14:paraId="7B34AFA3" w14:textId="77777777" w:rsidTr="0003152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6729BB8" w14:textId="77777777" w:rsidR="0003152A" w:rsidRPr="0003152A" w:rsidRDefault="0003152A" w:rsidP="0003152A">
            <w:pPr>
              <w:rPr>
                <w:lang w:val="en-IN"/>
              </w:rPr>
            </w:pPr>
            <w:r w:rsidRPr="0003152A">
              <w:rPr>
                <w:b/>
                <w:bCs/>
                <w:lang w:val="en-IN"/>
              </w:rPr>
              <w:t>Project 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CCC1D3" w14:textId="77777777" w:rsidR="0003152A" w:rsidRPr="0003152A" w:rsidRDefault="0003152A" w:rsidP="0003152A">
            <w:pPr>
              <w:rPr>
                <w:lang w:val="en-IN"/>
              </w:rPr>
            </w:pPr>
            <w:r w:rsidRPr="0003152A">
              <w:rPr>
                <w:lang w:val="en-IN"/>
              </w:rPr>
              <w:t>Citizen AI Chatbot</w:t>
            </w:r>
          </w:p>
        </w:tc>
      </w:tr>
      <w:tr w:rsidR="0003152A" w:rsidRPr="0003152A" w14:paraId="70E4CDB2" w14:textId="77777777" w:rsidTr="0003152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F430750" w14:textId="77777777" w:rsidR="0003152A" w:rsidRPr="0003152A" w:rsidRDefault="0003152A" w:rsidP="0003152A">
            <w:pPr>
              <w:rPr>
                <w:lang w:val="en-IN"/>
              </w:rPr>
            </w:pPr>
            <w:r w:rsidRPr="0003152A">
              <w:rPr>
                <w:b/>
                <w:bCs/>
                <w:lang w:val="en-IN"/>
              </w:rPr>
              <w:t>Maximum Marks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7C4EB8" w14:textId="77777777" w:rsidR="0003152A" w:rsidRPr="0003152A" w:rsidRDefault="0003152A" w:rsidP="0003152A">
            <w:pPr>
              <w:rPr>
                <w:lang w:val="en-IN"/>
              </w:rPr>
            </w:pPr>
            <w:r w:rsidRPr="0003152A">
              <w:rPr>
                <w:lang w:val="en-IN"/>
              </w:rPr>
              <w:t>2 Marks</w:t>
            </w:r>
          </w:p>
        </w:tc>
      </w:tr>
    </w:tbl>
    <w:p w14:paraId="14B4123D" w14:textId="77777777" w:rsidR="0003152A" w:rsidRPr="0003152A" w:rsidRDefault="0003152A" w:rsidP="0003152A">
      <w:pPr>
        <w:rPr>
          <w:lang w:val="en-IN"/>
        </w:rPr>
      </w:pPr>
      <w:r w:rsidRPr="0003152A">
        <w:rPr>
          <w:lang w:val="en-IN"/>
        </w:rPr>
        <w:pict w14:anchorId="2F7FC312">
          <v:rect id="_x0000_i1031" style="width:0;height:.75pt" o:hralign="center" o:hrstd="t" o:hrnoshade="t" o:hr="t" fillcolor="#404040" stroked="f"/>
        </w:pict>
      </w:r>
    </w:p>
    <w:p w14:paraId="5B2C6947" w14:textId="77777777" w:rsidR="0003152A" w:rsidRPr="0003152A" w:rsidRDefault="0003152A" w:rsidP="0003152A">
      <w:pPr>
        <w:rPr>
          <w:lang w:val="en-IN"/>
        </w:rPr>
      </w:pPr>
      <w:r w:rsidRPr="0003152A">
        <w:rPr>
          <w:b/>
          <w:bCs/>
          <w:lang w:val="en-IN"/>
        </w:rPr>
        <w:t>Proposed Solution Template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5"/>
        <w:gridCol w:w="2635"/>
        <w:gridCol w:w="6090"/>
      </w:tblGrid>
      <w:tr w:rsidR="0003152A" w:rsidRPr="0003152A" w14:paraId="5CCE6968" w14:textId="77777777" w:rsidTr="0003152A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1CFAEB2" w14:textId="77777777" w:rsidR="0003152A" w:rsidRPr="0003152A" w:rsidRDefault="0003152A" w:rsidP="0003152A">
            <w:pPr>
              <w:rPr>
                <w:b/>
                <w:bCs/>
                <w:lang w:val="en-IN"/>
              </w:rPr>
            </w:pPr>
            <w:proofErr w:type="spellStart"/>
            <w:r w:rsidRPr="0003152A">
              <w:rPr>
                <w:b/>
                <w:bCs/>
                <w:lang w:val="en-IN"/>
              </w:rPr>
              <w:t>S.No</w:t>
            </w:r>
            <w:proofErr w:type="spellEnd"/>
            <w:r w:rsidRPr="0003152A">
              <w:rPr>
                <w:b/>
                <w:bCs/>
                <w:lang w:val="en-I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6DBDB4" w14:textId="77777777" w:rsidR="0003152A" w:rsidRPr="0003152A" w:rsidRDefault="0003152A" w:rsidP="0003152A">
            <w:pPr>
              <w:rPr>
                <w:b/>
                <w:bCs/>
                <w:lang w:val="en-IN"/>
              </w:rPr>
            </w:pPr>
            <w:r w:rsidRPr="0003152A">
              <w:rPr>
                <w:b/>
                <w:bCs/>
                <w:lang w:val="en-IN"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137077" w14:textId="77777777" w:rsidR="0003152A" w:rsidRPr="0003152A" w:rsidRDefault="0003152A" w:rsidP="0003152A">
            <w:pPr>
              <w:rPr>
                <w:b/>
                <w:bCs/>
                <w:lang w:val="en-IN"/>
              </w:rPr>
            </w:pPr>
            <w:r w:rsidRPr="0003152A">
              <w:rPr>
                <w:b/>
                <w:bCs/>
                <w:lang w:val="en-IN"/>
              </w:rPr>
              <w:t>Description</w:t>
            </w:r>
          </w:p>
        </w:tc>
      </w:tr>
      <w:tr w:rsidR="0003152A" w:rsidRPr="0003152A" w14:paraId="1B072330" w14:textId="77777777" w:rsidTr="0003152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5AEB55C" w14:textId="77777777" w:rsidR="0003152A" w:rsidRPr="0003152A" w:rsidRDefault="0003152A" w:rsidP="0003152A">
            <w:pPr>
              <w:rPr>
                <w:lang w:val="en-IN"/>
              </w:rPr>
            </w:pPr>
            <w:r w:rsidRPr="0003152A">
              <w:rPr>
                <w:lang w:val="en-IN"/>
              </w:rPr>
              <w:t>1.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7090EB" w14:textId="77777777" w:rsidR="0003152A" w:rsidRPr="0003152A" w:rsidRDefault="0003152A" w:rsidP="0003152A">
            <w:pPr>
              <w:rPr>
                <w:lang w:val="en-IN"/>
              </w:rPr>
            </w:pPr>
            <w:r w:rsidRPr="0003152A">
              <w:rPr>
                <w:b/>
                <w:bCs/>
                <w:lang w:val="en-IN"/>
              </w:rPr>
              <w:t>Problem Statement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746302" w14:textId="77777777" w:rsidR="0003152A" w:rsidRPr="0003152A" w:rsidRDefault="0003152A" w:rsidP="0003152A">
            <w:pPr>
              <w:rPr>
                <w:lang w:val="en-IN"/>
              </w:rPr>
            </w:pPr>
            <w:r w:rsidRPr="0003152A">
              <w:rPr>
                <w:lang w:val="en-IN"/>
              </w:rPr>
              <w:t>Citizens face long wait times, complex processes, and lack of 24/7 support for government service queries.</w:t>
            </w:r>
          </w:p>
        </w:tc>
      </w:tr>
      <w:tr w:rsidR="0003152A" w:rsidRPr="0003152A" w14:paraId="11C7E1C2" w14:textId="77777777" w:rsidTr="0003152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BDDABA5" w14:textId="77777777" w:rsidR="0003152A" w:rsidRPr="0003152A" w:rsidRDefault="0003152A" w:rsidP="0003152A">
            <w:pPr>
              <w:rPr>
                <w:lang w:val="en-IN"/>
              </w:rPr>
            </w:pPr>
            <w:r w:rsidRPr="0003152A">
              <w:rPr>
                <w:lang w:val="en-IN"/>
              </w:rPr>
              <w:t>2.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0ED686" w14:textId="77777777" w:rsidR="0003152A" w:rsidRPr="0003152A" w:rsidRDefault="0003152A" w:rsidP="0003152A">
            <w:pPr>
              <w:rPr>
                <w:lang w:val="en-IN"/>
              </w:rPr>
            </w:pPr>
            <w:r w:rsidRPr="0003152A">
              <w:rPr>
                <w:b/>
                <w:bCs/>
                <w:lang w:val="en-IN"/>
              </w:rPr>
              <w:t>Idea / Solution Description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4896A5" w14:textId="77777777" w:rsidR="0003152A" w:rsidRPr="0003152A" w:rsidRDefault="0003152A" w:rsidP="0003152A">
            <w:pPr>
              <w:rPr>
                <w:lang w:val="en-IN"/>
              </w:rPr>
            </w:pPr>
            <w:r w:rsidRPr="0003152A">
              <w:rPr>
                <w:lang w:val="en-IN"/>
              </w:rPr>
              <w:t>AI-powered chatbot using IBM Granite to provide instant, multilingual responses to common citizen queries.</w:t>
            </w:r>
          </w:p>
        </w:tc>
      </w:tr>
      <w:tr w:rsidR="0003152A" w:rsidRPr="0003152A" w14:paraId="5C9B35B3" w14:textId="77777777" w:rsidTr="0003152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C2C813B" w14:textId="77777777" w:rsidR="0003152A" w:rsidRPr="0003152A" w:rsidRDefault="0003152A" w:rsidP="0003152A">
            <w:pPr>
              <w:rPr>
                <w:lang w:val="en-IN"/>
              </w:rPr>
            </w:pPr>
            <w:r w:rsidRPr="0003152A">
              <w:rPr>
                <w:lang w:val="en-IN"/>
              </w:rPr>
              <w:t>3.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667F4A" w14:textId="77777777" w:rsidR="0003152A" w:rsidRPr="0003152A" w:rsidRDefault="0003152A" w:rsidP="0003152A">
            <w:pPr>
              <w:rPr>
                <w:lang w:val="en-IN"/>
              </w:rPr>
            </w:pPr>
            <w:r w:rsidRPr="0003152A">
              <w:rPr>
                <w:b/>
                <w:bCs/>
                <w:lang w:val="en-IN"/>
              </w:rPr>
              <w:t>Novelty / Uniqueness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2DFEF9" w14:textId="77777777" w:rsidR="0003152A" w:rsidRPr="0003152A" w:rsidRDefault="0003152A" w:rsidP="0003152A">
            <w:pPr>
              <w:rPr>
                <w:lang w:val="en-IN"/>
              </w:rPr>
            </w:pPr>
            <w:r w:rsidRPr="0003152A">
              <w:rPr>
                <w:lang w:val="en-IN"/>
              </w:rPr>
              <w:t>First government-focused AI assistant with built-in sentiment analysis for real-time feedback.</w:t>
            </w:r>
          </w:p>
        </w:tc>
      </w:tr>
      <w:tr w:rsidR="0003152A" w:rsidRPr="0003152A" w14:paraId="3DACF776" w14:textId="77777777" w:rsidTr="0003152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9680A6A" w14:textId="77777777" w:rsidR="0003152A" w:rsidRPr="0003152A" w:rsidRDefault="0003152A" w:rsidP="0003152A">
            <w:pPr>
              <w:rPr>
                <w:lang w:val="en-IN"/>
              </w:rPr>
            </w:pPr>
            <w:r w:rsidRPr="0003152A">
              <w:rPr>
                <w:lang w:val="en-IN"/>
              </w:rPr>
              <w:t>4.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646983" w14:textId="77777777" w:rsidR="0003152A" w:rsidRPr="0003152A" w:rsidRDefault="0003152A" w:rsidP="0003152A">
            <w:pPr>
              <w:rPr>
                <w:lang w:val="en-IN"/>
              </w:rPr>
            </w:pPr>
            <w:r w:rsidRPr="0003152A">
              <w:rPr>
                <w:b/>
                <w:bCs/>
                <w:lang w:val="en-IN"/>
              </w:rPr>
              <w:t>Social Impact / Customer Satisfaction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309ABD" w14:textId="77777777" w:rsidR="0003152A" w:rsidRPr="0003152A" w:rsidRDefault="0003152A" w:rsidP="0003152A">
            <w:pPr>
              <w:rPr>
                <w:lang w:val="en-IN"/>
              </w:rPr>
            </w:pPr>
            <w:r w:rsidRPr="0003152A">
              <w:rPr>
                <w:lang w:val="en-IN"/>
              </w:rPr>
              <w:t>Reduces bureaucratic frustration, improves service accessibility, and builds trust in digital governance.</w:t>
            </w:r>
          </w:p>
        </w:tc>
      </w:tr>
      <w:tr w:rsidR="0003152A" w:rsidRPr="0003152A" w14:paraId="349965F4" w14:textId="77777777" w:rsidTr="0003152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F9E498D" w14:textId="77777777" w:rsidR="0003152A" w:rsidRPr="0003152A" w:rsidRDefault="0003152A" w:rsidP="0003152A">
            <w:pPr>
              <w:rPr>
                <w:lang w:val="en-IN"/>
              </w:rPr>
            </w:pPr>
            <w:r w:rsidRPr="0003152A">
              <w:rPr>
                <w:lang w:val="en-IN"/>
              </w:rPr>
              <w:t>5.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787E56" w14:textId="77777777" w:rsidR="0003152A" w:rsidRPr="0003152A" w:rsidRDefault="0003152A" w:rsidP="0003152A">
            <w:pPr>
              <w:rPr>
                <w:lang w:val="en-IN"/>
              </w:rPr>
            </w:pPr>
            <w:r w:rsidRPr="0003152A">
              <w:rPr>
                <w:b/>
                <w:bCs/>
                <w:lang w:val="en-IN"/>
              </w:rPr>
              <w:t>Business Model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939A76" w14:textId="77777777" w:rsidR="0003152A" w:rsidRPr="0003152A" w:rsidRDefault="0003152A" w:rsidP="0003152A">
            <w:pPr>
              <w:rPr>
                <w:lang w:val="en-IN"/>
              </w:rPr>
            </w:pPr>
            <w:r w:rsidRPr="0003152A">
              <w:rPr>
                <w:lang w:val="en-IN"/>
              </w:rPr>
              <w:t>Government-funded SaaS model with tiered pricing for different municipal scales.</w:t>
            </w:r>
          </w:p>
        </w:tc>
      </w:tr>
      <w:tr w:rsidR="0003152A" w:rsidRPr="0003152A" w14:paraId="4F174641" w14:textId="77777777" w:rsidTr="0003152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BE9073F" w14:textId="77777777" w:rsidR="0003152A" w:rsidRPr="0003152A" w:rsidRDefault="0003152A" w:rsidP="0003152A">
            <w:pPr>
              <w:rPr>
                <w:lang w:val="en-IN"/>
              </w:rPr>
            </w:pPr>
            <w:r w:rsidRPr="0003152A">
              <w:rPr>
                <w:lang w:val="en-IN"/>
              </w:rPr>
              <w:t>6.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C7F246" w14:textId="77777777" w:rsidR="0003152A" w:rsidRPr="0003152A" w:rsidRDefault="0003152A" w:rsidP="0003152A">
            <w:pPr>
              <w:rPr>
                <w:lang w:val="en-IN"/>
              </w:rPr>
            </w:pPr>
            <w:r w:rsidRPr="0003152A">
              <w:rPr>
                <w:b/>
                <w:bCs/>
                <w:lang w:val="en-IN"/>
              </w:rPr>
              <w:t>Scalability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A640F8" w14:textId="77777777" w:rsidR="0003152A" w:rsidRPr="0003152A" w:rsidRDefault="0003152A" w:rsidP="0003152A">
            <w:pPr>
              <w:rPr>
                <w:lang w:val="en-IN"/>
              </w:rPr>
            </w:pPr>
            <w:r w:rsidRPr="0003152A">
              <w:rPr>
                <w:lang w:val="en-IN"/>
              </w:rPr>
              <w:t>Cloud-native design (IBM Cloud) supports nationwide deployment and 10M+ monthly queries.</w:t>
            </w:r>
          </w:p>
        </w:tc>
      </w:tr>
    </w:tbl>
    <w:p w14:paraId="2CF2E72F" w14:textId="77777777" w:rsidR="00A9204E" w:rsidRDefault="00A9204E"/>
    <w:sectPr w:rsidR="00A92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456727069">
    <w:abstractNumId w:val="19"/>
  </w:num>
  <w:num w:numId="2" w16cid:durableId="1186093504">
    <w:abstractNumId w:val="12"/>
  </w:num>
  <w:num w:numId="3" w16cid:durableId="49499563">
    <w:abstractNumId w:val="10"/>
  </w:num>
  <w:num w:numId="4" w16cid:durableId="1378504989">
    <w:abstractNumId w:val="21"/>
  </w:num>
  <w:num w:numId="5" w16cid:durableId="105853320">
    <w:abstractNumId w:val="13"/>
  </w:num>
  <w:num w:numId="6" w16cid:durableId="1244533029">
    <w:abstractNumId w:val="16"/>
  </w:num>
  <w:num w:numId="7" w16cid:durableId="749279273">
    <w:abstractNumId w:val="18"/>
  </w:num>
  <w:num w:numId="8" w16cid:durableId="112722543">
    <w:abstractNumId w:val="9"/>
  </w:num>
  <w:num w:numId="9" w16cid:durableId="1131703219">
    <w:abstractNumId w:val="7"/>
  </w:num>
  <w:num w:numId="10" w16cid:durableId="1896696783">
    <w:abstractNumId w:val="6"/>
  </w:num>
  <w:num w:numId="11" w16cid:durableId="397825544">
    <w:abstractNumId w:val="5"/>
  </w:num>
  <w:num w:numId="12" w16cid:durableId="1211382808">
    <w:abstractNumId w:val="4"/>
  </w:num>
  <w:num w:numId="13" w16cid:durableId="1672372638">
    <w:abstractNumId w:val="8"/>
  </w:num>
  <w:num w:numId="14" w16cid:durableId="637684885">
    <w:abstractNumId w:val="3"/>
  </w:num>
  <w:num w:numId="15" w16cid:durableId="422339928">
    <w:abstractNumId w:val="2"/>
  </w:num>
  <w:num w:numId="16" w16cid:durableId="1951011823">
    <w:abstractNumId w:val="1"/>
  </w:num>
  <w:num w:numId="17" w16cid:durableId="637611353">
    <w:abstractNumId w:val="0"/>
  </w:num>
  <w:num w:numId="18" w16cid:durableId="123432068">
    <w:abstractNumId w:val="14"/>
  </w:num>
  <w:num w:numId="19" w16cid:durableId="1486119914">
    <w:abstractNumId w:val="15"/>
  </w:num>
  <w:num w:numId="20" w16cid:durableId="1672024055">
    <w:abstractNumId w:val="20"/>
  </w:num>
  <w:num w:numId="21" w16cid:durableId="1647667234">
    <w:abstractNumId w:val="17"/>
  </w:num>
  <w:num w:numId="22" w16cid:durableId="854657372">
    <w:abstractNumId w:val="11"/>
  </w:num>
  <w:num w:numId="23" w16cid:durableId="63375243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52A"/>
    <w:rsid w:val="0003152A"/>
    <w:rsid w:val="002C4A54"/>
    <w:rsid w:val="00645252"/>
    <w:rsid w:val="006D3D74"/>
    <w:rsid w:val="0083569A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47773"/>
  <w15:chartTrackingRefBased/>
  <w15:docId w15:val="{0B81F79C-AF99-45E3-B3D5-E8D9546BA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078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9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1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17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8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7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Microsoft\Office\16.0\DTS\en-IN%7b26FABBD8-B2E7-4AAC-9226-F510028CF4A6%7d\%7b2891F919-820A-483D-AD76-0B2A5DB13274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{2891F919-820A-483D-AD76-0B2A5DB13274}tf02786999_win32</Template>
  <TotalTime>1</TotalTime>
  <Pages>1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Sreyan Vuyyuru</cp:lastModifiedBy>
  <cp:revision>1</cp:revision>
  <dcterms:created xsi:type="dcterms:W3CDTF">2025-06-26T16:54:00Z</dcterms:created>
  <dcterms:modified xsi:type="dcterms:W3CDTF">2025-06-26T16:55:00Z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