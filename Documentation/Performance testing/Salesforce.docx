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52C5D" w14:textId="77777777" w:rsidR="00043D39" w:rsidRPr="00043D39" w:rsidRDefault="00043D39" w:rsidP="00043D39">
      <w:pPr>
        <w:rPr>
          <w:lang w:val="en-IN"/>
        </w:rPr>
      </w:pPr>
      <w:r w:rsidRPr="00043D39">
        <w:rPr>
          <w:b/>
          <w:bCs/>
          <w:lang w:val="en-IN"/>
        </w:rPr>
        <w:t>Citizen AI Chatbot - Model Performance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043D39" w:rsidRPr="00043D39" w14:paraId="4F8A20B7" w14:textId="77777777" w:rsidTr="00043D3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3E192" w14:textId="77777777" w:rsidR="00043D39" w:rsidRPr="00043D39" w:rsidRDefault="00043D39" w:rsidP="00043D39">
            <w:pPr>
              <w:rPr>
                <w:b/>
                <w:bCs/>
                <w:lang w:val="en-IN"/>
              </w:rPr>
            </w:pPr>
            <w:r w:rsidRPr="00043D39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18C8F" w14:textId="77777777" w:rsidR="00043D39" w:rsidRPr="00043D39" w:rsidRDefault="00043D39" w:rsidP="00043D39">
            <w:pPr>
              <w:rPr>
                <w:b/>
                <w:bCs/>
                <w:lang w:val="en-IN"/>
              </w:rPr>
            </w:pPr>
            <w:r w:rsidRPr="00043D39">
              <w:rPr>
                <w:b/>
                <w:bCs/>
                <w:lang w:val="en-IN"/>
              </w:rPr>
              <w:t>26 June 2025</w:t>
            </w:r>
          </w:p>
        </w:tc>
      </w:tr>
      <w:tr w:rsidR="00043D39" w:rsidRPr="00043D39" w14:paraId="401AE63C" w14:textId="77777777" w:rsidTr="00043D3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15F35C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5D2F5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LTVIP2025TMID32134</w:t>
            </w:r>
          </w:p>
        </w:tc>
      </w:tr>
      <w:tr w:rsidR="00043D39" w:rsidRPr="00043D39" w14:paraId="6F1929E9" w14:textId="77777777" w:rsidTr="00043D3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F59F2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A840F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Citizen AI Chatbot</w:t>
            </w:r>
          </w:p>
        </w:tc>
      </w:tr>
      <w:tr w:rsidR="00043D39" w:rsidRPr="00043D39" w14:paraId="5A334543" w14:textId="77777777" w:rsidTr="00043D3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69B03A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A8027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20 Marks</w:t>
            </w:r>
          </w:p>
        </w:tc>
      </w:tr>
    </w:tbl>
    <w:p w14:paraId="7BF50729" w14:textId="77777777" w:rsidR="00043D39" w:rsidRPr="00043D39" w:rsidRDefault="00043D39" w:rsidP="00043D39">
      <w:pPr>
        <w:rPr>
          <w:lang w:val="en-IN"/>
        </w:rPr>
      </w:pPr>
      <w:r w:rsidRPr="00043D39">
        <w:rPr>
          <w:lang w:val="en-IN"/>
        </w:rPr>
        <w:pict w14:anchorId="33024A32">
          <v:rect id="_x0000_i1031" style="width:0;height:.75pt" o:hralign="center" o:hrstd="t" o:hrnoshade="t" o:hr="t" fillcolor="#404040" stroked="f"/>
        </w:pict>
      </w:r>
    </w:p>
    <w:p w14:paraId="02209859" w14:textId="77777777" w:rsidR="00043D39" w:rsidRPr="00043D39" w:rsidRDefault="00043D39" w:rsidP="00043D39">
      <w:pPr>
        <w:rPr>
          <w:lang w:val="en-IN"/>
        </w:rPr>
      </w:pPr>
      <w:r w:rsidRPr="00043D39">
        <w:rPr>
          <w:b/>
          <w:bCs/>
          <w:lang w:val="en-IN"/>
        </w:rPr>
        <w:t>Model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462"/>
        <w:gridCol w:w="5241"/>
        <w:gridCol w:w="2022"/>
      </w:tblGrid>
      <w:tr w:rsidR="00043D39" w:rsidRPr="00043D39" w14:paraId="060129FC" w14:textId="77777777" w:rsidTr="00043D3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8149E7" w14:textId="77777777" w:rsidR="00043D39" w:rsidRPr="00043D39" w:rsidRDefault="00043D39" w:rsidP="00043D39">
            <w:pPr>
              <w:rPr>
                <w:b/>
                <w:bCs/>
                <w:lang w:val="en-IN"/>
              </w:rPr>
            </w:pPr>
            <w:proofErr w:type="spellStart"/>
            <w:r w:rsidRPr="00043D39">
              <w:rPr>
                <w:b/>
                <w:bCs/>
                <w:lang w:val="en-IN"/>
              </w:rPr>
              <w:t>S.No</w:t>
            </w:r>
            <w:proofErr w:type="spellEnd"/>
            <w:r w:rsidRPr="00043D39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CE5E7" w14:textId="77777777" w:rsidR="00043D39" w:rsidRPr="00043D39" w:rsidRDefault="00043D39" w:rsidP="00043D39">
            <w:pPr>
              <w:rPr>
                <w:b/>
                <w:bCs/>
                <w:lang w:val="en-IN"/>
              </w:rPr>
            </w:pPr>
            <w:r w:rsidRPr="00043D39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CCE9A" w14:textId="77777777" w:rsidR="00043D39" w:rsidRPr="00043D39" w:rsidRDefault="00043D39" w:rsidP="00043D39">
            <w:pPr>
              <w:rPr>
                <w:b/>
                <w:bCs/>
                <w:lang w:val="en-IN"/>
              </w:rPr>
            </w:pPr>
            <w:r w:rsidRPr="00043D39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E8AD7" w14:textId="77777777" w:rsidR="00043D39" w:rsidRPr="00043D39" w:rsidRDefault="00043D39" w:rsidP="00043D39">
            <w:pPr>
              <w:rPr>
                <w:b/>
                <w:bCs/>
                <w:lang w:val="en-IN"/>
              </w:rPr>
            </w:pPr>
            <w:r w:rsidRPr="00043D39">
              <w:rPr>
                <w:b/>
                <w:bCs/>
                <w:lang w:val="en-IN"/>
              </w:rPr>
              <w:t>Screenshot</w:t>
            </w:r>
          </w:p>
        </w:tc>
      </w:tr>
      <w:tr w:rsidR="00043D39" w:rsidRPr="00043D39" w14:paraId="5322B1A9" w14:textId="77777777" w:rsidTr="00043D3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B464C9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B74B9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b/>
                <w:bCs/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9A0DF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IBM Granite-3B model configured for government service queries using NLP pipelines. Note: Queries matching service patterns get accurate responses, others show "I don't understand"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D3F50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[Screenshot]</w:t>
            </w:r>
          </w:p>
        </w:tc>
      </w:tr>
      <w:tr w:rsidR="00043D39" w:rsidRPr="00043D39" w14:paraId="295F5E0B" w14:textId="77777777" w:rsidTr="00043D3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0672D0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F8E46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1DEE2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Training Accuracy - 95%</w:t>
            </w:r>
            <w:r w:rsidRPr="00043D39">
              <w:rPr>
                <w:lang w:val="en-IN"/>
              </w:rPr>
              <w:br/>
              <w:t>Validation Accuracy - 92%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05A91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"Success: Query processed" notification</w:t>
            </w:r>
          </w:p>
        </w:tc>
      </w:tr>
      <w:tr w:rsidR="00043D39" w:rsidRPr="00043D39" w14:paraId="68201532" w14:textId="77777777" w:rsidTr="00043D3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A79F17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F200E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b/>
                <w:bCs/>
                <w:lang w:val="en-IN"/>
              </w:rPr>
              <w:t>Confidence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D85BC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Intent Detection - 89% confidence for service-related queries</w:t>
            </w:r>
            <w:r w:rsidRPr="00043D39">
              <w:rPr>
                <w:lang w:val="en-IN"/>
              </w:rPr>
              <w:br/>
              <w:t>Fallback Rate - 11% for unrecognized patterns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07688" w14:textId="77777777" w:rsidR="00043D39" w:rsidRPr="00043D39" w:rsidRDefault="00043D39" w:rsidP="00043D39">
            <w:pPr>
              <w:rPr>
                <w:lang w:val="en-IN"/>
              </w:rPr>
            </w:pPr>
            <w:r w:rsidRPr="00043D39">
              <w:rPr>
                <w:lang w:val="en-IN"/>
              </w:rPr>
              <w:t>[Screenshot]</w:t>
            </w:r>
          </w:p>
        </w:tc>
      </w:tr>
    </w:tbl>
    <w:p w14:paraId="45016FB0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19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1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8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0"/>
  </w:num>
  <w:num w:numId="21" w16cid:durableId="1647667234">
    <w:abstractNumId w:val="17"/>
  </w:num>
  <w:num w:numId="22" w16cid:durableId="854657372">
    <w:abstractNumId w:val="11"/>
  </w:num>
  <w:num w:numId="23" w16cid:durableId="633752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77"/>
    <w:rsid w:val="00043D39"/>
    <w:rsid w:val="002C4A54"/>
    <w:rsid w:val="00645252"/>
    <w:rsid w:val="006D3D74"/>
    <w:rsid w:val="0083569A"/>
    <w:rsid w:val="00A9204E"/>
    <w:rsid w:val="00F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777C"/>
  <w15:chartTrackingRefBased/>
  <w15:docId w15:val="{95391658-DFF1-4B02-8454-6FD329EF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2</cp:revision>
  <dcterms:created xsi:type="dcterms:W3CDTF">2025-06-26T16:24:00Z</dcterms:created>
  <dcterms:modified xsi:type="dcterms:W3CDTF">2025-06-26T16:25:00Z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