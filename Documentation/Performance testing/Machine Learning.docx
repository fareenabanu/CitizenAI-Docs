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A81E6" w14:textId="77777777" w:rsidR="00C373B1" w:rsidRPr="00C373B1" w:rsidRDefault="00C373B1" w:rsidP="00C373B1">
      <w:pPr>
        <w:rPr>
          <w:lang w:val="en-IN"/>
        </w:rPr>
      </w:pPr>
      <w:r w:rsidRPr="00C373B1">
        <w:rPr>
          <w:b/>
          <w:bCs/>
          <w:lang w:val="en-IN"/>
        </w:rPr>
        <w:t>Citizen AI Chatbot - Model Performance 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284"/>
      </w:tblGrid>
      <w:tr w:rsidR="00C373B1" w:rsidRPr="00C373B1" w14:paraId="6964B263" w14:textId="77777777" w:rsidTr="00C373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A6197B" w14:textId="77777777" w:rsidR="00C373B1" w:rsidRPr="00C373B1" w:rsidRDefault="00C373B1" w:rsidP="00C373B1">
            <w:pPr>
              <w:rPr>
                <w:b/>
                <w:bCs/>
                <w:lang w:val="en-IN"/>
              </w:rPr>
            </w:pPr>
            <w:r w:rsidRPr="00C373B1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C5279" w14:textId="77777777" w:rsidR="00C373B1" w:rsidRPr="00C373B1" w:rsidRDefault="00C373B1" w:rsidP="00C373B1">
            <w:pPr>
              <w:rPr>
                <w:b/>
                <w:bCs/>
                <w:lang w:val="en-IN"/>
              </w:rPr>
            </w:pPr>
            <w:r w:rsidRPr="00C373B1">
              <w:rPr>
                <w:b/>
                <w:bCs/>
                <w:lang w:val="en-IN"/>
              </w:rPr>
              <w:t>26 June 2025</w:t>
            </w:r>
          </w:p>
        </w:tc>
      </w:tr>
      <w:tr w:rsidR="00C373B1" w:rsidRPr="00C373B1" w14:paraId="609B5411" w14:textId="77777777" w:rsidTr="00C373B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1C7647" w14:textId="77777777" w:rsidR="00C373B1" w:rsidRPr="00C373B1" w:rsidRDefault="00C373B1" w:rsidP="00C373B1">
            <w:pPr>
              <w:rPr>
                <w:lang w:val="en-IN"/>
              </w:rPr>
            </w:pPr>
            <w:r w:rsidRPr="00C373B1">
              <w:rPr>
                <w:b/>
                <w:bCs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2545C" w14:textId="77777777" w:rsidR="00C373B1" w:rsidRPr="00C373B1" w:rsidRDefault="00C373B1" w:rsidP="00C373B1">
            <w:pPr>
              <w:rPr>
                <w:lang w:val="en-IN"/>
              </w:rPr>
            </w:pPr>
            <w:r w:rsidRPr="00C373B1">
              <w:rPr>
                <w:lang w:val="en-IN"/>
              </w:rPr>
              <w:t>LTVIP2025TMID32134</w:t>
            </w:r>
          </w:p>
        </w:tc>
      </w:tr>
      <w:tr w:rsidR="00C373B1" w:rsidRPr="00C373B1" w14:paraId="12A41B0F" w14:textId="77777777" w:rsidTr="00C373B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F4F9C0" w14:textId="77777777" w:rsidR="00C373B1" w:rsidRPr="00C373B1" w:rsidRDefault="00C373B1" w:rsidP="00C373B1">
            <w:pPr>
              <w:rPr>
                <w:lang w:val="en-IN"/>
              </w:rPr>
            </w:pPr>
            <w:r w:rsidRPr="00C373B1"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E11F7" w14:textId="77777777" w:rsidR="00C373B1" w:rsidRPr="00C373B1" w:rsidRDefault="00C373B1" w:rsidP="00C373B1">
            <w:pPr>
              <w:rPr>
                <w:lang w:val="en-IN"/>
              </w:rPr>
            </w:pPr>
            <w:r w:rsidRPr="00C373B1">
              <w:rPr>
                <w:lang w:val="en-IN"/>
              </w:rPr>
              <w:t>Citizen AI Chatbot</w:t>
            </w:r>
          </w:p>
        </w:tc>
      </w:tr>
      <w:tr w:rsidR="00C373B1" w:rsidRPr="00C373B1" w14:paraId="2DD4D6F4" w14:textId="77777777" w:rsidTr="00C373B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AEB856" w14:textId="77777777" w:rsidR="00C373B1" w:rsidRPr="00C373B1" w:rsidRDefault="00C373B1" w:rsidP="00C373B1">
            <w:pPr>
              <w:rPr>
                <w:lang w:val="en-IN"/>
              </w:rPr>
            </w:pPr>
            <w:r w:rsidRPr="00C373B1"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28353" w14:textId="77777777" w:rsidR="00C373B1" w:rsidRPr="00C373B1" w:rsidRDefault="00C373B1" w:rsidP="00C373B1">
            <w:pPr>
              <w:rPr>
                <w:lang w:val="en-IN"/>
              </w:rPr>
            </w:pPr>
            <w:r w:rsidRPr="00C373B1">
              <w:rPr>
                <w:lang w:val="en-IN"/>
              </w:rPr>
              <w:t>10 Marks</w:t>
            </w:r>
          </w:p>
        </w:tc>
      </w:tr>
    </w:tbl>
    <w:p w14:paraId="59471346" w14:textId="77777777" w:rsidR="00C373B1" w:rsidRPr="00C373B1" w:rsidRDefault="00C373B1" w:rsidP="00C373B1">
      <w:pPr>
        <w:rPr>
          <w:lang w:val="en-IN"/>
        </w:rPr>
      </w:pPr>
      <w:r w:rsidRPr="00C373B1">
        <w:rPr>
          <w:lang w:val="en-IN"/>
        </w:rPr>
        <w:pict w14:anchorId="035FDC13">
          <v:rect id="_x0000_i1031" style="width:0;height:.75pt" o:hralign="center" o:hrstd="t" o:hrnoshade="t" o:hr="t" fillcolor="#404040" stroked="f"/>
        </w:pict>
      </w:r>
    </w:p>
    <w:p w14:paraId="16BB4CF5" w14:textId="77777777" w:rsidR="00C373B1" w:rsidRPr="00C373B1" w:rsidRDefault="00C373B1" w:rsidP="00C373B1">
      <w:pPr>
        <w:rPr>
          <w:lang w:val="en-IN"/>
        </w:rPr>
      </w:pPr>
      <w:r w:rsidRPr="00C373B1">
        <w:rPr>
          <w:b/>
          <w:bCs/>
          <w:lang w:val="en-IN"/>
        </w:rPr>
        <w:t>Model Performance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754"/>
        <w:gridCol w:w="5324"/>
      </w:tblGrid>
      <w:tr w:rsidR="00C373B1" w:rsidRPr="00C373B1" w14:paraId="7B84CC5A" w14:textId="77777777" w:rsidTr="00C373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841564" w14:textId="77777777" w:rsidR="00C373B1" w:rsidRPr="00C373B1" w:rsidRDefault="00C373B1" w:rsidP="00C373B1">
            <w:pPr>
              <w:rPr>
                <w:b/>
                <w:bCs/>
                <w:lang w:val="en-IN"/>
              </w:rPr>
            </w:pPr>
            <w:proofErr w:type="spellStart"/>
            <w:r w:rsidRPr="00C373B1">
              <w:rPr>
                <w:b/>
                <w:bCs/>
                <w:lang w:val="en-IN"/>
              </w:rPr>
              <w:t>S.No</w:t>
            </w:r>
            <w:proofErr w:type="spellEnd"/>
            <w:r w:rsidRPr="00C373B1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5749F" w14:textId="77777777" w:rsidR="00C373B1" w:rsidRPr="00C373B1" w:rsidRDefault="00C373B1" w:rsidP="00C373B1">
            <w:pPr>
              <w:rPr>
                <w:b/>
                <w:bCs/>
                <w:lang w:val="en-IN"/>
              </w:rPr>
            </w:pPr>
            <w:r w:rsidRPr="00C373B1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7C2B1" w14:textId="77777777" w:rsidR="00C373B1" w:rsidRPr="00C373B1" w:rsidRDefault="00C373B1" w:rsidP="00C373B1">
            <w:pPr>
              <w:rPr>
                <w:b/>
                <w:bCs/>
                <w:lang w:val="en-IN"/>
              </w:rPr>
            </w:pPr>
            <w:r w:rsidRPr="00C373B1">
              <w:rPr>
                <w:b/>
                <w:bCs/>
                <w:lang w:val="en-IN"/>
              </w:rPr>
              <w:t>Values</w:t>
            </w:r>
          </w:p>
        </w:tc>
      </w:tr>
      <w:tr w:rsidR="00C373B1" w:rsidRPr="00C373B1" w14:paraId="3B00E9FA" w14:textId="77777777" w:rsidTr="00C373B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A0808C" w14:textId="77777777" w:rsidR="00C373B1" w:rsidRPr="00C373B1" w:rsidRDefault="00C373B1" w:rsidP="00C373B1">
            <w:pPr>
              <w:rPr>
                <w:lang w:val="en-IN"/>
              </w:rPr>
            </w:pPr>
            <w:r w:rsidRPr="00C373B1">
              <w:rPr>
                <w:lang w:val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04B69" w14:textId="77777777" w:rsidR="00C373B1" w:rsidRPr="00C373B1" w:rsidRDefault="00C373B1" w:rsidP="00C373B1">
            <w:pPr>
              <w:rPr>
                <w:lang w:val="en-IN"/>
              </w:rPr>
            </w:pPr>
            <w:r w:rsidRPr="00C373B1">
              <w:rPr>
                <w:b/>
                <w:bCs/>
                <w:lang w:val="en-IN"/>
              </w:rPr>
              <w:t>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9B8BD" w14:textId="77777777" w:rsidR="00C373B1" w:rsidRPr="00C373B1" w:rsidRDefault="00C373B1" w:rsidP="00C373B1">
            <w:pPr>
              <w:rPr>
                <w:lang w:val="en-IN"/>
              </w:rPr>
            </w:pPr>
            <w:r w:rsidRPr="00C373B1">
              <w:rPr>
                <w:b/>
                <w:bCs/>
                <w:lang w:val="en-IN"/>
              </w:rPr>
              <w:t>Classification Model:</w:t>
            </w:r>
            <w:r w:rsidRPr="00C373B1">
              <w:rPr>
                <w:lang w:val="en-IN"/>
              </w:rPr>
              <w:br/>
              <w:t>Accuracy Score: 92%</w:t>
            </w:r>
            <w:r w:rsidRPr="00C373B1">
              <w:rPr>
                <w:lang w:val="en-IN"/>
              </w:rPr>
              <w:br/>
              <w:t>Confusion Matrix: [[85,5</w:t>
            </w:r>
            <w:proofErr w:type="gramStart"/>
            <w:r w:rsidRPr="00C373B1">
              <w:rPr>
                <w:lang w:val="en-IN"/>
              </w:rPr>
              <w:t>],[</w:t>
            </w:r>
            <w:proofErr w:type="gramEnd"/>
            <w:r w:rsidRPr="00C373B1">
              <w:rPr>
                <w:lang w:val="en-IN"/>
              </w:rPr>
              <w:t>3,87]]</w:t>
            </w:r>
            <w:r w:rsidRPr="00C373B1">
              <w:rPr>
                <w:lang w:val="en-IN"/>
              </w:rPr>
              <w:br/>
              <w:t>Classification Report: Precision 0.91, Recall 0.93</w:t>
            </w:r>
          </w:p>
        </w:tc>
      </w:tr>
      <w:tr w:rsidR="00C373B1" w:rsidRPr="00C373B1" w14:paraId="5A8EAA92" w14:textId="77777777" w:rsidTr="00C373B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1CE1F4" w14:textId="77777777" w:rsidR="00C373B1" w:rsidRPr="00C373B1" w:rsidRDefault="00C373B1" w:rsidP="00C373B1">
            <w:pPr>
              <w:rPr>
                <w:lang w:val="en-IN"/>
              </w:rPr>
            </w:pPr>
            <w:r w:rsidRPr="00C373B1">
              <w:rPr>
                <w:lang w:val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152814" w14:textId="77777777" w:rsidR="00C373B1" w:rsidRPr="00C373B1" w:rsidRDefault="00C373B1" w:rsidP="00C373B1">
            <w:pPr>
              <w:rPr>
                <w:lang w:val="en-IN"/>
              </w:rPr>
            </w:pPr>
            <w:r w:rsidRPr="00C373B1">
              <w:rPr>
                <w:b/>
                <w:bCs/>
                <w:lang w:val="en-IN"/>
              </w:rPr>
              <w:t>Tune the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F6A51" w14:textId="77777777" w:rsidR="00C373B1" w:rsidRPr="00C373B1" w:rsidRDefault="00C373B1" w:rsidP="00C373B1">
            <w:pPr>
              <w:rPr>
                <w:lang w:val="en-IN"/>
              </w:rPr>
            </w:pPr>
            <w:r w:rsidRPr="00C373B1">
              <w:rPr>
                <w:b/>
                <w:bCs/>
                <w:lang w:val="en-IN"/>
              </w:rPr>
              <w:t>Hyperparameter Tuning:</w:t>
            </w:r>
            <w:r w:rsidRPr="00C373B1">
              <w:rPr>
                <w:lang w:val="en-IN"/>
              </w:rPr>
              <w:t> Learning Rate (0.001→0.0005)</w:t>
            </w:r>
            <w:r w:rsidRPr="00C373B1">
              <w:rPr>
                <w:lang w:val="en-IN"/>
              </w:rPr>
              <w:br/>
            </w:r>
            <w:r w:rsidRPr="00C373B1">
              <w:rPr>
                <w:b/>
                <w:bCs/>
                <w:lang w:val="en-IN"/>
              </w:rPr>
              <w:t>Validation Method:</w:t>
            </w:r>
            <w:r w:rsidRPr="00C373B1">
              <w:rPr>
                <w:lang w:val="en-IN"/>
              </w:rPr>
              <w:t> 5-Fold Cross Validation</w:t>
            </w:r>
          </w:p>
        </w:tc>
      </w:tr>
    </w:tbl>
    <w:p w14:paraId="1F588633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6727069">
    <w:abstractNumId w:val="19"/>
  </w:num>
  <w:num w:numId="2" w16cid:durableId="1186093504">
    <w:abstractNumId w:val="12"/>
  </w:num>
  <w:num w:numId="3" w16cid:durableId="49499563">
    <w:abstractNumId w:val="10"/>
  </w:num>
  <w:num w:numId="4" w16cid:durableId="1378504989">
    <w:abstractNumId w:val="21"/>
  </w:num>
  <w:num w:numId="5" w16cid:durableId="105853320">
    <w:abstractNumId w:val="13"/>
  </w:num>
  <w:num w:numId="6" w16cid:durableId="1244533029">
    <w:abstractNumId w:val="16"/>
  </w:num>
  <w:num w:numId="7" w16cid:durableId="749279273">
    <w:abstractNumId w:val="18"/>
  </w:num>
  <w:num w:numId="8" w16cid:durableId="112722543">
    <w:abstractNumId w:val="9"/>
  </w:num>
  <w:num w:numId="9" w16cid:durableId="1131703219">
    <w:abstractNumId w:val="7"/>
  </w:num>
  <w:num w:numId="10" w16cid:durableId="1896696783">
    <w:abstractNumId w:val="6"/>
  </w:num>
  <w:num w:numId="11" w16cid:durableId="397825544">
    <w:abstractNumId w:val="5"/>
  </w:num>
  <w:num w:numId="12" w16cid:durableId="1211382808">
    <w:abstractNumId w:val="4"/>
  </w:num>
  <w:num w:numId="13" w16cid:durableId="1672372638">
    <w:abstractNumId w:val="8"/>
  </w:num>
  <w:num w:numId="14" w16cid:durableId="637684885">
    <w:abstractNumId w:val="3"/>
  </w:num>
  <w:num w:numId="15" w16cid:durableId="422339928">
    <w:abstractNumId w:val="2"/>
  </w:num>
  <w:num w:numId="16" w16cid:durableId="1951011823">
    <w:abstractNumId w:val="1"/>
  </w:num>
  <w:num w:numId="17" w16cid:durableId="637611353">
    <w:abstractNumId w:val="0"/>
  </w:num>
  <w:num w:numId="18" w16cid:durableId="123432068">
    <w:abstractNumId w:val="14"/>
  </w:num>
  <w:num w:numId="19" w16cid:durableId="1486119914">
    <w:abstractNumId w:val="15"/>
  </w:num>
  <w:num w:numId="20" w16cid:durableId="1672024055">
    <w:abstractNumId w:val="20"/>
  </w:num>
  <w:num w:numId="21" w16cid:durableId="1647667234">
    <w:abstractNumId w:val="17"/>
  </w:num>
  <w:num w:numId="22" w16cid:durableId="854657372">
    <w:abstractNumId w:val="11"/>
  </w:num>
  <w:num w:numId="23" w16cid:durableId="6337524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B1"/>
    <w:rsid w:val="002C4A54"/>
    <w:rsid w:val="00645252"/>
    <w:rsid w:val="006D3D74"/>
    <w:rsid w:val="0083569A"/>
    <w:rsid w:val="00A9204E"/>
    <w:rsid w:val="00C3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B6DC"/>
  <w15:chartTrackingRefBased/>
  <w15:docId w15:val="{7A556E73-9F69-4E12-835D-F3329043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1</cp:revision>
  <dcterms:created xsi:type="dcterms:W3CDTF">2025-06-26T16:21:00Z</dcterms:created>
  <dcterms:modified xsi:type="dcterms:W3CDTF">2025-06-26T16:22:00Z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