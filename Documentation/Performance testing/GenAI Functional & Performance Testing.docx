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FB41D" w14:textId="77777777" w:rsidR="008331AE" w:rsidRPr="008331AE" w:rsidRDefault="008331AE" w:rsidP="008331AE">
      <w:pPr>
        <w:rPr>
          <w:lang w:val="en-IN"/>
        </w:rPr>
      </w:pPr>
      <w:r w:rsidRPr="008331AE">
        <w:rPr>
          <w:b/>
          <w:bCs/>
          <w:lang w:val="en-IN"/>
        </w:rPr>
        <w:t>Citizen AI Chatbot – Functional &amp; Performance Testing</w:t>
      </w:r>
    </w:p>
    <w:p w14:paraId="2D6D8CDC" w14:textId="77777777" w:rsidR="008331AE" w:rsidRPr="008331AE" w:rsidRDefault="008331AE" w:rsidP="008331AE">
      <w:pPr>
        <w:rPr>
          <w:lang w:val="en-IN"/>
        </w:rPr>
      </w:pPr>
      <w:r w:rsidRPr="008331AE">
        <w:rPr>
          <w:b/>
          <w:bCs/>
          <w:lang w:val="en-IN"/>
        </w:rPr>
        <w:t>Date</w:t>
      </w:r>
      <w:r w:rsidRPr="008331AE">
        <w:rPr>
          <w:lang w:val="en-IN"/>
        </w:rPr>
        <w:t>: 26 June 2025</w:t>
      </w:r>
      <w:r w:rsidRPr="008331AE">
        <w:rPr>
          <w:lang w:val="en-IN"/>
        </w:rPr>
        <w:br/>
      </w:r>
      <w:r w:rsidRPr="008331AE">
        <w:rPr>
          <w:b/>
          <w:bCs/>
          <w:lang w:val="en-IN"/>
        </w:rPr>
        <w:t>Team ID</w:t>
      </w:r>
      <w:r w:rsidRPr="008331AE">
        <w:rPr>
          <w:lang w:val="en-IN"/>
        </w:rPr>
        <w:t>: LTVIP2025TMID32134</w:t>
      </w:r>
      <w:r w:rsidRPr="008331AE">
        <w:rPr>
          <w:lang w:val="en-IN"/>
        </w:rPr>
        <w:br/>
      </w:r>
      <w:r w:rsidRPr="008331AE">
        <w:rPr>
          <w:b/>
          <w:bCs/>
          <w:lang w:val="en-IN"/>
        </w:rPr>
        <w:t>Project Name</w:t>
      </w:r>
      <w:r w:rsidRPr="008331AE">
        <w:rPr>
          <w:lang w:val="en-IN"/>
        </w:rPr>
        <w:t>: Citizen AI Chatbot</w:t>
      </w:r>
      <w:r w:rsidRPr="008331AE">
        <w:rPr>
          <w:lang w:val="en-IN"/>
        </w:rPr>
        <w:br/>
      </w:r>
      <w:r w:rsidRPr="008331AE">
        <w:rPr>
          <w:b/>
          <w:bCs/>
          <w:lang w:val="en-IN"/>
        </w:rPr>
        <w:t>Maximum Marks</w:t>
      </w:r>
      <w:r w:rsidRPr="008331AE">
        <w:rPr>
          <w:lang w:val="en-IN"/>
        </w:rPr>
        <w:t>: 15 Marks</w:t>
      </w:r>
    </w:p>
    <w:p w14:paraId="5EC1A2F8" w14:textId="77777777" w:rsidR="008331AE" w:rsidRPr="008331AE" w:rsidRDefault="008331AE" w:rsidP="008331AE">
      <w:pPr>
        <w:rPr>
          <w:lang w:val="en-IN"/>
        </w:rPr>
      </w:pPr>
      <w:r w:rsidRPr="008331AE">
        <w:rPr>
          <w:lang w:val="en-IN"/>
        </w:rPr>
        <w:pict w14:anchorId="632C6230">
          <v:rect id="_x0000_i1031" style="width:0;height:.75pt" o:hralign="center" o:hrstd="t" o:hrnoshade="t" o:hr="t" fillcolor="#404040" stroked="f"/>
        </w:pict>
      </w:r>
    </w:p>
    <w:p w14:paraId="4595F622" w14:textId="77777777" w:rsidR="008331AE" w:rsidRPr="008331AE" w:rsidRDefault="008331AE" w:rsidP="008331AE">
      <w:pPr>
        <w:rPr>
          <w:lang w:val="en-IN"/>
        </w:rPr>
      </w:pPr>
      <w:r w:rsidRPr="008331AE">
        <w:rPr>
          <w:b/>
          <w:bCs/>
          <w:lang w:val="en-IN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650"/>
        <w:gridCol w:w="2666"/>
        <w:gridCol w:w="2113"/>
        <w:gridCol w:w="1055"/>
        <w:gridCol w:w="1114"/>
      </w:tblGrid>
      <w:tr w:rsidR="008331AE" w:rsidRPr="008331AE" w14:paraId="61393F53" w14:textId="77777777" w:rsidTr="008331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1061BA" w14:textId="77777777" w:rsidR="008331AE" w:rsidRPr="008331AE" w:rsidRDefault="008331AE" w:rsidP="008331AE">
            <w:pPr>
              <w:rPr>
                <w:b/>
                <w:bCs/>
                <w:lang w:val="en-IN"/>
              </w:rPr>
            </w:pPr>
            <w:r w:rsidRPr="008331AE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1DB37" w14:textId="77777777" w:rsidR="008331AE" w:rsidRPr="008331AE" w:rsidRDefault="008331AE" w:rsidP="008331AE">
            <w:pPr>
              <w:rPr>
                <w:b/>
                <w:bCs/>
                <w:lang w:val="en-IN"/>
              </w:rPr>
            </w:pPr>
            <w:r w:rsidRPr="008331AE"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37AC4" w14:textId="77777777" w:rsidR="008331AE" w:rsidRPr="008331AE" w:rsidRDefault="008331AE" w:rsidP="008331AE">
            <w:pPr>
              <w:rPr>
                <w:b/>
                <w:bCs/>
                <w:lang w:val="en-IN"/>
              </w:rPr>
            </w:pPr>
            <w:r w:rsidRPr="008331AE">
              <w:rPr>
                <w:b/>
                <w:bCs/>
                <w:lang w:val="en-IN"/>
              </w:rPr>
              <w:t>Test Steps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496402" w14:textId="77777777" w:rsidR="008331AE" w:rsidRPr="008331AE" w:rsidRDefault="008331AE" w:rsidP="008331AE">
            <w:pPr>
              <w:rPr>
                <w:b/>
                <w:bCs/>
                <w:lang w:val="en-IN"/>
              </w:rPr>
            </w:pPr>
            <w:r w:rsidRPr="008331AE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E658D" w14:textId="77777777" w:rsidR="008331AE" w:rsidRPr="008331AE" w:rsidRDefault="008331AE" w:rsidP="008331AE">
            <w:pPr>
              <w:rPr>
                <w:b/>
                <w:bCs/>
                <w:lang w:val="en-IN"/>
              </w:rPr>
            </w:pPr>
            <w:r w:rsidRPr="008331AE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A92A9" w14:textId="77777777" w:rsidR="008331AE" w:rsidRPr="008331AE" w:rsidRDefault="008331AE" w:rsidP="008331AE">
            <w:pPr>
              <w:rPr>
                <w:b/>
                <w:bCs/>
                <w:lang w:val="en-IN"/>
              </w:rPr>
            </w:pPr>
            <w:r w:rsidRPr="008331AE">
              <w:rPr>
                <w:b/>
                <w:bCs/>
                <w:lang w:val="en-IN"/>
              </w:rPr>
              <w:t>Pass/Fail</w:t>
            </w:r>
          </w:p>
        </w:tc>
      </w:tr>
      <w:tr w:rsidR="008331AE" w:rsidRPr="008331AE" w14:paraId="66EDE443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3F3C80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FT-01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0E32D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Text Input Validation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805BF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Enter valid/invalid queries (e.g., "How to vote?" vs "123#$$")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14667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Accepts valid text, rejects gibberish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6CB57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38E11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  <w:tr w:rsidR="008331AE" w:rsidRPr="008331AE" w14:paraId="6FD1F51C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5AC01F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FT-02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940AC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Multilingual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2F767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Test in English/Hindi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F9FF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Accurate responses in both languages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85B5E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5F3AC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  <w:tr w:rsidR="008331AE" w:rsidRPr="008331AE" w14:paraId="3361FDC5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51507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FT-03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49014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Service Query Handling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7FD45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Ask "Documents for passport renewal?"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CC2E22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Lists requirements with official links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12C81C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93BA60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  <w:tr w:rsidR="008331AE" w:rsidRPr="008331AE" w14:paraId="07C98F49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14303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FT-04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498C4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API Connection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56667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Toggle valid/invalid IBM Granite API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65709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Works only with valid 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5B109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58C06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  <w:tr w:rsidR="008331AE" w:rsidRPr="008331AE" w14:paraId="2BB6AFE4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8A9379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PT-01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86C64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Response 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2ED3B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Measure 100 concurrent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3AD0D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 xml:space="preserve">≤2 seconds </w:t>
            </w:r>
            <w:proofErr w:type="spellStart"/>
            <w:r w:rsidRPr="008331AE">
              <w:rPr>
                <w:lang w:val="en-IN"/>
              </w:rPr>
              <w:t>avg</w:t>
            </w:r>
            <w:proofErr w:type="spellEnd"/>
            <w:r w:rsidRPr="008331AE">
              <w:rPr>
                <w:lang w:val="en-IN"/>
              </w:rPr>
              <w:t xml:space="preserve"> 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2A389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18BA7B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  <w:tr w:rsidR="008331AE" w:rsidRPr="008331AE" w14:paraId="40881B27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8681F1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PT-02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3B24C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Load 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BECD9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Simulate 1,000 users/5 mins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9EF23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No crashes, CPU &lt;90%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7F54B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A2772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  <w:tr w:rsidR="008331AE" w:rsidRPr="008331AE" w14:paraId="71E17B3F" w14:textId="77777777" w:rsidTr="008331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867FBC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PT-03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F1D9A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Sentiment Analysis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7F494E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Input frustrated feedback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BFD31" w14:textId="77777777" w:rsidR="008331AE" w:rsidRPr="008331AE" w:rsidRDefault="008331AE" w:rsidP="008331AE">
            <w:pPr>
              <w:rPr>
                <w:lang w:val="en-IN"/>
              </w:rPr>
            </w:pPr>
            <w:r w:rsidRPr="008331AE">
              <w:rPr>
                <w:lang w:val="en-IN"/>
              </w:rPr>
              <w:t>Detects "Negative" se</w:t>
            </w:r>
          </w:p>
        </w:tc>
        <w:tc>
          <w:tcPr>
            <w:tcW w:w="0" w:type="auto"/>
            <w:vAlign w:val="center"/>
            <w:hideMark/>
          </w:tcPr>
          <w:p w14:paraId="4C9D390F" w14:textId="77777777" w:rsidR="008331AE" w:rsidRPr="008331AE" w:rsidRDefault="008331AE" w:rsidP="008331AE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6A2E2BE" w14:textId="77777777" w:rsidR="008331AE" w:rsidRPr="008331AE" w:rsidRDefault="008331AE" w:rsidP="008331AE">
            <w:pPr>
              <w:rPr>
                <w:lang w:val="en-IN"/>
              </w:rPr>
            </w:pPr>
          </w:p>
        </w:tc>
      </w:tr>
    </w:tbl>
    <w:p w14:paraId="1B7E8C9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727069">
    <w:abstractNumId w:val="19"/>
  </w:num>
  <w:num w:numId="2" w16cid:durableId="1186093504">
    <w:abstractNumId w:val="12"/>
  </w:num>
  <w:num w:numId="3" w16cid:durableId="49499563">
    <w:abstractNumId w:val="10"/>
  </w:num>
  <w:num w:numId="4" w16cid:durableId="1378504989">
    <w:abstractNumId w:val="21"/>
  </w:num>
  <w:num w:numId="5" w16cid:durableId="105853320">
    <w:abstractNumId w:val="13"/>
  </w:num>
  <w:num w:numId="6" w16cid:durableId="1244533029">
    <w:abstractNumId w:val="16"/>
  </w:num>
  <w:num w:numId="7" w16cid:durableId="749279273">
    <w:abstractNumId w:val="18"/>
  </w:num>
  <w:num w:numId="8" w16cid:durableId="112722543">
    <w:abstractNumId w:val="9"/>
  </w:num>
  <w:num w:numId="9" w16cid:durableId="1131703219">
    <w:abstractNumId w:val="7"/>
  </w:num>
  <w:num w:numId="10" w16cid:durableId="1896696783">
    <w:abstractNumId w:val="6"/>
  </w:num>
  <w:num w:numId="11" w16cid:durableId="397825544">
    <w:abstractNumId w:val="5"/>
  </w:num>
  <w:num w:numId="12" w16cid:durableId="1211382808">
    <w:abstractNumId w:val="4"/>
  </w:num>
  <w:num w:numId="13" w16cid:durableId="1672372638">
    <w:abstractNumId w:val="8"/>
  </w:num>
  <w:num w:numId="14" w16cid:durableId="637684885">
    <w:abstractNumId w:val="3"/>
  </w:num>
  <w:num w:numId="15" w16cid:durableId="422339928">
    <w:abstractNumId w:val="2"/>
  </w:num>
  <w:num w:numId="16" w16cid:durableId="1951011823">
    <w:abstractNumId w:val="1"/>
  </w:num>
  <w:num w:numId="17" w16cid:durableId="637611353">
    <w:abstractNumId w:val="0"/>
  </w:num>
  <w:num w:numId="18" w16cid:durableId="123432068">
    <w:abstractNumId w:val="14"/>
  </w:num>
  <w:num w:numId="19" w16cid:durableId="1486119914">
    <w:abstractNumId w:val="15"/>
  </w:num>
  <w:num w:numId="20" w16cid:durableId="1672024055">
    <w:abstractNumId w:val="20"/>
  </w:num>
  <w:num w:numId="21" w16cid:durableId="1647667234">
    <w:abstractNumId w:val="17"/>
  </w:num>
  <w:num w:numId="22" w16cid:durableId="854657372">
    <w:abstractNumId w:val="11"/>
  </w:num>
  <w:num w:numId="23" w16cid:durableId="6337524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AE"/>
    <w:rsid w:val="002C4A54"/>
    <w:rsid w:val="00645252"/>
    <w:rsid w:val="006D3D74"/>
    <w:rsid w:val="008331AE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79A7"/>
  <w15:chartTrackingRefBased/>
  <w15:docId w15:val="{9EC94180-7C11-43DB-964C-6AA0D646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2025-06-26T16:18:00Z</dcterms:created>
  <dcterms:modified xsi:type="dcterms:W3CDTF">2025-06-26T16:19:00Z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