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2B1E0" w14:textId="77777777" w:rsidR="0024314B" w:rsidRPr="0024314B" w:rsidRDefault="0024314B" w:rsidP="0024314B">
      <w:pPr>
        <w:rPr>
          <w:lang w:val="en-IN"/>
        </w:rPr>
      </w:pPr>
      <w:r w:rsidRPr="0024314B">
        <w:rPr>
          <w:b/>
          <w:bCs/>
          <w:lang w:val="en-IN"/>
        </w:rPr>
        <w:t>Citizen AI Chatbot - Sprint Planning</w:t>
      </w:r>
    </w:p>
    <w:p w14:paraId="51AE98D1" w14:textId="77777777" w:rsidR="0024314B" w:rsidRPr="0024314B" w:rsidRDefault="0024314B" w:rsidP="0024314B">
      <w:pPr>
        <w:rPr>
          <w:lang w:val="en-IN"/>
        </w:rPr>
      </w:pPr>
      <w:r w:rsidRPr="0024314B">
        <w:rPr>
          <w:b/>
          <w:bCs/>
          <w:lang w:val="en-IN"/>
        </w:rPr>
        <w:t>Agile Definitions</w:t>
      </w:r>
    </w:p>
    <w:p w14:paraId="32297DD7" w14:textId="77777777" w:rsidR="0024314B" w:rsidRPr="0024314B" w:rsidRDefault="0024314B" w:rsidP="0024314B">
      <w:pPr>
        <w:numPr>
          <w:ilvl w:val="0"/>
          <w:numId w:val="24"/>
        </w:numPr>
        <w:rPr>
          <w:lang w:val="en-IN"/>
        </w:rPr>
      </w:pPr>
      <w:r w:rsidRPr="0024314B">
        <w:rPr>
          <w:b/>
          <w:bCs/>
          <w:lang w:val="en-IN"/>
        </w:rPr>
        <w:t>Sprint</w:t>
      </w:r>
      <w:r w:rsidRPr="0024314B">
        <w:rPr>
          <w:lang w:val="en-IN"/>
        </w:rPr>
        <w:t>: 5-day work period</w:t>
      </w:r>
    </w:p>
    <w:p w14:paraId="7CCD7ADE" w14:textId="77777777" w:rsidR="0024314B" w:rsidRPr="0024314B" w:rsidRDefault="0024314B" w:rsidP="0024314B">
      <w:pPr>
        <w:numPr>
          <w:ilvl w:val="0"/>
          <w:numId w:val="24"/>
        </w:numPr>
        <w:rPr>
          <w:lang w:val="en-IN"/>
        </w:rPr>
      </w:pPr>
      <w:r w:rsidRPr="0024314B">
        <w:rPr>
          <w:b/>
          <w:bCs/>
          <w:lang w:val="en-IN"/>
        </w:rPr>
        <w:t>Epic</w:t>
      </w:r>
      <w:r w:rsidRPr="0024314B">
        <w:rPr>
          <w:lang w:val="en-IN"/>
        </w:rPr>
        <w:t>: "Build AI Chatbot for Government Services"</w:t>
      </w:r>
    </w:p>
    <w:p w14:paraId="71EF87B6" w14:textId="77777777" w:rsidR="0024314B" w:rsidRPr="0024314B" w:rsidRDefault="0024314B" w:rsidP="0024314B">
      <w:pPr>
        <w:numPr>
          <w:ilvl w:val="0"/>
          <w:numId w:val="24"/>
        </w:numPr>
        <w:rPr>
          <w:lang w:val="en-IN"/>
        </w:rPr>
      </w:pPr>
      <w:r w:rsidRPr="0024314B">
        <w:rPr>
          <w:b/>
          <w:bCs/>
          <w:lang w:val="en-IN"/>
        </w:rPr>
        <w:t>Story</w:t>
      </w:r>
      <w:r w:rsidRPr="0024314B">
        <w:rPr>
          <w:lang w:val="en-IN"/>
        </w:rPr>
        <w:t>: Individual development tasks</w:t>
      </w:r>
    </w:p>
    <w:p w14:paraId="0D365512" w14:textId="77777777" w:rsidR="0024314B" w:rsidRPr="0024314B" w:rsidRDefault="0024314B" w:rsidP="0024314B">
      <w:pPr>
        <w:numPr>
          <w:ilvl w:val="0"/>
          <w:numId w:val="24"/>
        </w:numPr>
        <w:rPr>
          <w:lang w:val="en-IN"/>
        </w:rPr>
      </w:pPr>
      <w:r w:rsidRPr="0024314B">
        <w:rPr>
          <w:b/>
          <w:bCs/>
          <w:lang w:val="en-IN"/>
        </w:rPr>
        <w:t>Story Points</w:t>
      </w:r>
      <w:r w:rsidRPr="0024314B">
        <w:rPr>
          <w:lang w:val="en-IN"/>
        </w:rPr>
        <w:t>: Effort measurement (Fibonacci scale)</w:t>
      </w:r>
    </w:p>
    <w:p w14:paraId="786A4211" w14:textId="77777777" w:rsidR="0024314B" w:rsidRPr="0024314B" w:rsidRDefault="0024314B" w:rsidP="0024314B">
      <w:pPr>
        <w:rPr>
          <w:lang w:val="en-IN"/>
        </w:rPr>
      </w:pPr>
      <w:r w:rsidRPr="0024314B">
        <w:rPr>
          <w:lang w:val="en-IN"/>
        </w:rPr>
        <w:pict w14:anchorId="67A3A1C3">
          <v:rect id="_x0000_i1043" style="width:0;height:.75pt" o:hralign="center" o:hrstd="t" o:hrnoshade="t" o:hr="t" fillcolor="#404040" stroked="f"/>
        </w:pict>
      </w:r>
    </w:p>
    <w:p w14:paraId="1F757EAA" w14:textId="77777777" w:rsidR="0024314B" w:rsidRPr="0024314B" w:rsidRDefault="0024314B" w:rsidP="0024314B">
      <w:pPr>
        <w:rPr>
          <w:lang w:val="en-IN"/>
        </w:rPr>
      </w:pPr>
      <w:r w:rsidRPr="0024314B">
        <w:rPr>
          <w:b/>
          <w:bCs/>
          <w:lang w:val="en-IN"/>
        </w:rPr>
        <w:t>Sprint 1 (5 Days)</w:t>
      </w:r>
    </w:p>
    <w:p w14:paraId="7988F63A" w14:textId="77777777" w:rsidR="0024314B" w:rsidRPr="0024314B" w:rsidRDefault="0024314B" w:rsidP="0024314B">
      <w:pPr>
        <w:rPr>
          <w:lang w:val="en-IN"/>
        </w:rPr>
      </w:pPr>
      <w:r w:rsidRPr="0024314B">
        <w:rPr>
          <w:b/>
          <w:bCs/>
          <w:lang w:val="en-IN"/>
        </w:rPr>
        <w:t>Data Pipeline Development</w:t>
      </w:r>
    </w:p>
    <w:p w14:paraId="165B114C" w14:textId="77777777" w:rsidR="0024314B" w:rsidRPr="0024314B" w:rsidRDefault="0024314B" w:rsidP="0024314B">
      <w:pPr>
        <w:numPr>
          <w:ilvl w:val="0"/>
          <w:numId w:val="25"/>
        </w:numPr>
        <w:rPr>
          <w:lang w:val="en-IN"/>
        </w:rPr>
      </w:pPr>
      <w:r w:rsidRPr="0024314B">
        <w:rPr>
          <w:i/>
          <w:iCs/>
          <w:lang w:val="en-IN"/>
        </w:rPr>
        <w:t>Data Collection</w:t>
      </w:r>
      <w:r w:rsidRPr="0024314B">
        <w:rPr>
          <w:lang w:val="en-IN"/>
        </w:rPr>
        <w:br/>
        <w:t>• Scrape government FAQs (3 pts)</w:t>
      </w:r>
      <w:r w:rsidRPr="0024314B">
        <w:rPr>
          <w:lang w:val="en-IN"/>
        </w:rPr>
        <w:br/>
        <w:t xml:space="preserve">• Load into IBM </w:t>
      </w:r>
      <w:proofErr w:type="spellStart"/>
      <w:r w:rsidRPr="0024314B">
        <w:rPr>
          <w:lang w:val="en-IN"/>
        </w:rPr>
        <w:t>Cloudant</w:t>
      </w:r>
      <w:proofErr w:type="spellEnd"/>
      <w:r w:rsidRPr="0024314B">
        <w:rPr>
          <w:lang w:val="en-IN"/>
        </w:rPr>
        <w:t xml:space="preserve"> DB (2 pts)</w:t>
      </w:r>
    </w:p>
    <w:p w14:paraId="3EB35EC3" w14:textId="77777777" w:rsidR="0024314B" w:rsidRPr="0024314B" w:rsidRDefault="0024314B" w:rsidP="0024314B">
      <w:pPr>
        <w:numPr>
          <w:ilvl w:val="0"/>
          <w:numId w:val="25"/>
        </w:numPr>
        <w:rPr>
          <w:lang w:val="en-IN"/>
        </w:rPr>
      </w:pPr>
      <w:r w:rsidRPr="0024314B">
        <w:rPr>
          <w:i/>
          <w:iCs/>
          <w:lang w:val="en-IN"/>
        </w:rPr>
        <w:t>Data Preprocessing</w:t>
      </w:r>
      <w:r w:rsidRPr="0024314B">
        <w:rPr>
          <w:lang w:val="en-IN"/>
        </w:rPr>
        <w:br/>
        <w:t>• Clean multilingual text (English/Hindi) (5 pts)</w:t>
      </w:r>
      <w:r w:rsidRPr="0024314B">
        <w:rPr>
          <w:lang w:val="en-IN"/>
        </w:rPr>
        <w:br/>
        <w:t>• Normalize bureaucratic terms (3 pts)</w:t>
      </w:r>
    </w:p>
    <w:p w14:paraId="024723A1" w14:textId="77777777" w:rsidR="0024314B" w:rsidRPr="0024314B" w:rsidRDefault="0024314B" w:rsidP="0024314B">
      <w:pPr>
        <w:rPr>
          <w:lang w:val="en-IN"/>
        </w:rPr>
      </w:pPr>
      <w:r w:rsidRPr="0024314B">
        <w:rPr>
          <w:b/>
          <w:bCs/>
          <w:lang w:val="en-IN"/>
        </w:rPr>
        <w:t>Total Sprint 1 Points</w:t>
      </w:r>
      <w:r w:rsidRPr="0024314B">
        <w:rPr>
          <w:lang w:val="en-IN"/>
        </w:rPr>
        <w:t>: 13</w:t>
      </w:r>
    </w:p>
    <w:p w14:paraId="7E2E8138" w14:textId="77777777" w:rsidR="0024314B" w:rsidRPr="0024314B" w:rsidRDefault="0024314B" w:rsidP="0024314B">
      <w:pPr>
        <w:rPr>
          <w:lang w:val="en-IN"/>
        </w:rPr>
      </w:pPr>
      <w:r w:rsidRPr="0024314B">
        <w:rPr>
          <w:lang w:val="en-IN"/>
        </w:rPr>
        <w:pict w14:anchorId="0B819B12">
          <v:rect id="_x0000_i1044" style="width:0;height:.75pt" o:hralign="center" o:hrstd="t" o:hrnoshade="t" o:hr="t" fillcolor="#404040" stroked="f"/>
        </w:pict>
      </w:r>
    </w:p>
    <w:p w14:paraId="59204837" w14:textId="77777777" w:rsidR="0024314B" w:rsidRPr="0024314B" w:rsidRDefault="0024314B" w:rsidP="0024314B">
      <w:pPr>
        <w:rPr>
          <w:lang w:val="en-IN"/>
        </w:rPr>
      </w:pPr>
      <w:r w:rsidRPr="0024314B">
        <w:rPr>
          <w:b/>
          <w:bCs/>
          <w:lang w:val="en-IN"/>
        </w:rPr>
        <w:t>Sprint 2 (5 Days)</w:t>
      </w:r>
    </w:p>
    <w:p w14:paraId="467F5519" w14:textId="77777777" w:rsidR="0024314B" w:rsidRPr="0024314B" w:rsidRDefault="0024314B" w:rsidP="0024314B">
      <w:pPr>
        <w:rPr>
          <w:lang w:val="en-IN"/>
        </w:rPr>
      </w:pPr>
      <w:r w:rsidRPr="0024314B">
        <w:rPr>
          <w:b/>
          <w:bCs/>
          <w:lang w:val="en-IN"/>
        </w:rPr>
        <w:t>Model Deployment</w:t>
      </w:r>
    </w:p>
    <w:p w14:paraId="1DF0883C" w14:textId="77777777" w:rsidR="0024314B" w:rsidRPr="0024314B" w:rsidRDefault="0024314B" w:rsidP="0024314B">
      <w:pPr>
        <w:numPr>
          <w:ilvl w:val="0"/>
          <w:numId w:val="26"/>
        </w:numPr>
        <w:rPr>
          <w:lang w:val="en-IN"/>
        </w:rPr>
      </w:pPr>
      <w:r w:rsidRPr="0024314B">
        <w:rPr>
          <w:i/>
          <w:iCs/>
          <w:lang w:val="en-IN"/>
        </w:rPr>
        <w:t>AI Development</w:t>
      </w:r>
      <w:r w:rsidRPr="0024314B">
        <w:rPr>
          <w:lang w:val="en-IN"/>
        </w:rPr>
        <w:br/>
        <w:t>• Train IBM Granite model (8 pts)</w:t>
      </w:r>
      <w:r w:rsidRPr="0024314B">
        <w:rPr>
          <w:lang w:val="en-IN"/>
        </w:rPr>
        <w:br/>
        <w:t>• Accuracy testing (5 pts)</w:t>
      </w:r>
    </w:p>
    <w:p w14:paraId="2FA72BB5" w14:textId="77777777" w:rsidR="0024314B" w:rsidRPr="0024314B" w:rsidRDefault="0024314B" w:rsidP="0024314B">
      <w:pPr>
        <w:numPr>
          <w:ilvl w:val="0"/>
          <w:numId w:val="26"/>
        </w:numPr>
        <w:rPr>
          <w:lang w:val="en-IN"/>
        </w:rPr>
      </w:pPr>
      <w:r w:rsidRPr="0024314B">
        <w:rPr>
          <w:i/>
          <w:iCs/>
          <w:lang w:val="en-IN"/>
        </w:rPr>
        <w:t>System Integration</w:t>
      </w:r>
      <w:r w:rsidRPr="0024314B">
        <w:rPr>
          <w:lang w:val="en-IN"/>
        </w:rPr>
        <w:br/>
        <w:t xml:space="preserve">• </w:t>
      </w:r>
      <w:proofErr w:type="spellStart"/>
      <w:r w:rsidRPr="0024314B">
        <w:rPr>
          <w:lang w:val="en-IN"/>
        </w:rPr>
        <w:t>Gradio</w:t>
      </w:r>
      <w:proofErr w:type="spellEnd"/>
      <w:r w:rsidRPr="0024314B">
        <w:rPr>
          <w:lang w:val="en-IN"/>
        </w:rPr>
        <w:t xml:space="preserve"> UI development (3 pts)</w:t>
      </w:r>
      <w:r w:rsidRPr="0024314B">
        <w:rPr>
          <w:lang w:val="en-IN"/>
        </w:rPr>
        <w:br/>
        <w:t>• IBM Cloud deployment (5 pts)</w:t>
      </w:r>
    </w:p>
    <w:p w14:paraId="3B44844A" w14:textId="77777777" w:rsidR="0024314B" w:rsidRPr="0024314B" w:rsidRDefault="0024314B" w:rsidP="0024314B">
      <w:pPr>
        <w:rPr>
          <w:lang w:val="en-IN"/>
        </w:rPr>
      </w:pPr>
      <w:r w:rsidRPr="0024314B">
        <w:rPr>
          <w:b/>
          <w:bCs/>
          <w:lang w:val="en-IN"/>
        </w:rPr>
        <w:t>Total Sprint 2 Points</w:t>
      </w:r>
      <w:r w:rsidRPr="0024314B">
        <w:rPr>
          <w:lang w:val="en-IN"/>
        </w:rPr>
        <w:t>: 21</w:t>
      </w:r>
    </w:p>
    <w:p w14:paraId="4E93D3F0" w14:textId="77777777" w:rsidR="0024314B" w:rsidRPr="0024314B" w:rsidRDefault="0024314B" w:rsidP="0024314B">
      <w:pPr>
        <w:rPr>
          <w:lang w:val="en-IN"/>
        </w:rPr>
      </w:pPr>
      <w:r w:rsidRPr="0024314B">
        <w:rPr>
          <w:lang w:val="en-IN"/>
        </w:rPr>
        <w:pict w14:anchorId="0626C43B">
          <v:rect id="_x0000_i1045" style="width:0;height:.75pt" o:hralign="center" o:hrstd="t" o:hrnoshade="t" o:hr="t" fillcolor="#404040" stroked="f"/>
        </w:pict>
      </w:r>
    </w:p>
    <w:p w14:paraId="18367BDA" w14:textId="77777777" w:rsidR="0024314B" w:rsidRPr="0024314B" w:rsidRDefault="0024314B" w:rsidP="0024314B">
      <w:pPr>
        <w:rPr>
          <w:lang w:val="en-IN"/>
        </w:rPr>
      </w:pPr>
      <w:r w:rsidRPr="0024314B">
        <w:rPr>
          <w:b/>
          <w:bCs/>
          <w:lang w:val="en-IN"/>
        </w:rPr>
        <w:t>Velocity Calculation</w:t>
      </w:r>
    </w:p>
    <w:p w14:paraId="7D3A0F9E" w14:textId="77777777" w:rsidR="0024314B" w:rsidRPr="0024314B" w:rsidRDefault="0024314B" w:rsidP="0024314B">
      <w:pPr>
        <w:numPr>
          <w:ilvl w:val="0"/>
          <w:numId w:val="27"/>
        </w:numPr>
        <w:rPr>
          <w:lang w:val="en-IN"/>
        </w:rPr>
      </w:pPr>
      <w:r w:rsidRPr="0024314B">
        <w:rPr>
          <w:lang w:val="en-IN"/>
        </w:rPr>
        <w:t>Total Story Points: 34 (13 + 21)</w:t>
      </w:r>
    </w:p>
    <w:p w14:paraId="37760DCB" w14:textId="77777777" w:rsidR="0024314B" w:rsidRPr="0024314B" w:rsidRDefault="0024314B" w:rsidP="0024314B">
      <w:pPr>
        <w:numPr>
          <w:ilvl w:val="0"/>
          <w:numId w:val="27"/>
        </w:numPr>
        <w:rPr>
          <w:lang w:val="en-IN"/>
        </w:rPr>
      </w:pPr>
      <w:r w:rsidRPr="0024314B">
        <w:rPr>
          <w:lang w:val="en-IN"/>
        </w:rPr>
        <w:t>Number of Sprints: 2</w:t>
      </w:r>
    </w:p>
    <w:p w14:paraId="46FC0614" w14:textId="77777777" w:rsidR="0024314B" w:rsidRPr="0024314B" w:rsidRDefault="0024314B" w:rsidP="0024314B">
      <w:pPr>
        <w:numPr>
          <w:ilvl w:val="0"/>
          <w:numId w:val="27"/>
        </w:numPr>
        <w:rPr>
          <w:lang w:val="en-IN"/>
        </w:rPr>
      </w:pPr>
      <w:r w:rsidRPr="0024314B">
        <w:rPr>
          <w:b/>
          <w:bCs/>
          <w:lang w:val="en-IN"/>
        </w:rPr>
        <w:t>Team Velocity</w:t>
      </w:r>
      <w:r w:rsidRPr="0024314B">
        <w:rPr>
          <w:lang w:val="en-IN"/>
        </w:rPr>
        <w:t>: 17 points/sprint</w:t>
      </w:r>
    </w:p>
    <w:p w14:paraId="4D82053B" w14:textId="77777777" w:rsidR="0024314B" w:rsidRPr="0024314B" w:rsidRDefault="0024314B" w:rsidP="0024314B">
      <w:pPr>
        <w:rPr>
          <w:lang w:val="en-IN"/>
        </w:rPr>
      </w:pPr>
      <w:r w:rsidRPr="0024314B">
        <w:rPr>
          <w:i/>
          <w:iCs/>
          <w:lang w:val="en-IN"/>
        </w:rPr>
        <w:t>Next sprint forecast</w:t>
      </w:r>
      <w:r w:rsidRPr="0024314B">
        <w:rPr>
          <w:lang w:val="en-IN"/>
        </w:rPr>
        <w:t xml:space="preserve">: 3-5 user stories (~17 points </w:t>
      </w:r>
      <w:proofErr w:type="gramStart"/>
      <w:r w:rsidRPr="0024314B">
        <w:rPr>
          <w:lang w:val="en-IN"/>
        </w:rPr>
        <w:t>capacity)_</w:t>
      </w:r>
      <w:proofErr w:type="gramEnd"/>
    </w:p>
    <w:p w14:paraId="3FE61D66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67049C"/>
    <w:multiLevelType w:val="multilevel"/>
    <w:tmpl w:val="EF1E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32A0A"/>
    <w:multiLevelType w:val="multilevel"/>
    <w:tmpl w:val="F87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C12A93"/>
    <w:multiLevelType w:val="multilevel"/>
    <w:tmpl w:val="1284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A40B58"/>
    <w:multiLevelType w:val="multilevel"/>
    <w:tmpl w:val="CEC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21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3"/>
  </w:num>
  <w:num w:numId="5" w16cid:durableId="105853320">
    <w:abstractNumId w:val="13"/>
  </w:num>
  <w:num w:numId="6" w16cid:durableId="1244533029">
    <w:abstractNumId w:val="18"/>
  </w:num>
  <w:num w:numId="7" w16cid:durableId="749279273">
    <w:abstractNumId w:val="20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6"/>
  </w:num>
  <w:num w:numId="19" w16cid:durableId="1486119914">
    <w:abstractNumId w:val="17"/>
  </w:num>
  <w:num w:numId="20" w16cid:durableId="1672024055">
    <w:abstractNumId w:val="22"/>
  </w:num>
  <w:num w:numId="21" w16cid:durableId="1647667234">
    <w:abstractNumId w:val="19"/>
  </w:num>
  <w:num w:numId="22" w16cid:durableId="854657372">
    <w:abstractNumId w:val="11"/>
  </w:num>
  <w:num w:numId="23" w16cid:durableId="633752439">
    <w:abstractNumId w:val="26"/>
  </w:num>
  <w:num w:numId="24" w16cid:durableId="397750257">
    <w:abstractNumId w:val="15"/>
  </w:num>
  <w:num w:numId="25" w16cid:durableId="2104181424">
    <w:abstractNumId w:val="25"/>
  </w:num>
  <w:num w:numId="26" w16cid:durableId="700282737">
    <w:abstractNumId w:val="14"/>
  </w:num>
  <w:num w:numId="27" w16cid:durableId="8462094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4B"/>
    <w:rsid w:val="0024314B"/>
    <w:rsid w:val="002C4A54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16D1"/>
  <w15:chartTrackingRefBased/>
  <w15:docId w15:val="{D02B5E83-BA95-4279-BBE0-B50486EE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2025-06-26T17:02:00Z</dcterms:created>
  <dcterms:modified xsi:type="dcterms:W3CDTF">2025-06-26T17:02:00Z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