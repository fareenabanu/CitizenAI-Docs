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A0CE8D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Citizen AI Chatbot – Problem Statement Definition</w:t>
      </w:r>
    </w:p>
    <w:p w14:paraId="6120BE41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Date</w:t>
      </w:r>
      <w:r w:rsidRPr="00BC69AE">
        <w:rPr>
          <w:lang w:val="en-IN"/>
        </w:rPr>
        <w:t>: 26 June 2025</w:t>
      </w:r>
      <w:r w:rsidRPr="00BC69AE">
        <w:rPr>
          <w:lang w:val="en-IN"/>
        </w:rPr>
        <w:br/>
      </w:r>
      <w:r w:rsidRPr="00BC69AE">
        <w:rPr>
          <w:b/>
          <w:bCs/>
          <w:lang w:val="en-IN"/>
        </w:rPr>
        <w:t>Team ID</w:t>
      </w:r>
      <w:r w:rsidRPr="00BC69AE">
        <w:rPr>
          <w:lang w:val="en-IN"/>
        </w:rPr>
        <w:t>: LTVIP2025TMID32134</w:t>
      </w:r>
      <w:r w:rsidRPr="00BC69AE">
        <w:rPr>
          <w:lang w:val="en-IN"/>
        </w:rPr>
        <w:br/>
      </w:r>
      <w:r w:rsidRPr="00BC69AE">
        <w:rPr>
          <w:b/>
          <w:bCs/>
          <w:lang w:val="en-IN"/>
        </w:rPr>
        <w:t>Project Name</w:t>
      </w:r>
      <w:r w:rsidRPr="00BC69AE">
        <w:rPr>
          <w:lang w:val="en-IN"/>
        </w:rPr>
        <w:t>: Citizen AI Chatbot</w:t>
      </w:r>
      <w:r w:rsidRPr="00BC69AE">
        <w:rPr>
          <w:lang w:val="en-IN"/>
        </w:rPr>
        <w:br/>
      </w:r>
      <w:r w:rsidRPr="00BC69AE">
        <w:rPr>
          <w:b/>
          <w:bCs/>
          <w:lang w:val="en-IN"/>
        </w:rPr>
        <w:t>Maximum Marks</w:t>
      </w:r>
      <w:r w:rsidRPr="00BC69AE">
        <w:rPr>
          <w:lang w:val="en-IN"/>
        </w:rPr>
        <w:t>: 2 Marks</w:t>
      </w:r>
    </w:p>
    <w:p w14:paraId="402FA4F2" w14:textId="77777777" w:rsidR="00BC69AE" w:rsidRPr="00BC69AE" w:rsidRDefault="00BC69AE" w:rsidP="00BC69AE">
      <w:pPr>
        <w:rPr>
          <w:lang w:val="en-IN"/>
        </w:rPr>
      </w:pPr>
      <w:r w:rsidRPr="00BC69AE">
        <w:rPr>
          <w:lang w:val="en-IN"/>
        </w:rPr>
        <w:pict w14:anchorId="2E6636EE">
          <v:rect id="_x0000_i1067" style="width:0;height:.75pt" o:hralign="center" o:hrstd="t" o:hrnoshade="t" o:hr="t" fillcolor="#404040" stroked="f"/>
        </w:pict>
      </w:r>
    </w:p>
    <w:p w14:paraId="7ED7AFE0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Customer Problem Statement Template</w:t>
      </w:r>
    </w:p>
    <w:p w14:paraId="33832E05" w14:textId="77777777" w:rsidR="00BC69AE" w:rsidRPr="00BC69AE" w:rsidRDefault="00BC69AE" w:rsidP="00BC69AE">
      <w:pPr>
        <w:rPr>
          <w:lang w:val="en-IN"/>
        </w:rPr>
      </w:pPr>
      <w:r w:rsidRPr="00BC69AE">
        <w:rPr>
          <w:i/>
          <w:iCs/>
          <w:lang w:val="en-IN"/>
        </w:rPr>
        <w:t>Focus on citizens' pain points in accessing government services.</w:t>
      </w:r>
      <w:r w:rsidRPr="00BC69AE">
        <w:rPr>
          <w:lang w:val="en-IN"/>
        </w:rPr>
        <w:br/>
      </w:r>
      <w:r w:rsidRPr="00BC69AE">
        <w:rPr>
          <w:b/>
          <w:bCs/>
          <w:lang w:val="en-IN"/>
        </w:rPr>
        <w:t>Reference</w:t>
      </w:r>
      <w:r w:rsidRPr="00BC69AE">
        <w:rPr>
          <w:lang w:val="en-IN"/>
        </w:rPr>
        <w:t>: </w:t>
      </w:r>
      <w:hyperlink r:id="rId8" w:tgtFrame="_blank" w:history="1">
        <w:r w:rsidRPr="00BC69AE">
          <w:rPr>
            <w:rStyle w:val="Hyperlink"/>
            <w:lang w:val="en-IN"/>
          </w:rPr>
          <w:t>Miro Templates</w:t>
        </w:r>
      </w:hyperlink>
    </w:p>
    <w:p w14:paraId="4A894338" w14:textId="77777777" w:rsidR="00BC69AE" w:rsidRPr="00BC69AE" w:rsidRDefault="00BC69AE" w:rsidP="00BC69AE">
      <w:pPr>
        <w:rPr>
          <w:lang w:val="en-IN"/>
        </w:rPr>
      </w:pPr>
      <w:r w:rsidRPr="00BC69AE">
        <w:rPr>
          <w:lang w:val="en-IN"/>
        </w:rPr>
        <w:pict w14:anchorId="22561138">
          <v:rect id="_x0000_i1068" style="width:0;height:.75pt" o:hralign="center" o:hrstd="t" o:hrnoshade="t" o:hr="t" fillcolor="#404040" stroked="f"/>
        </w:pict>
      </w:r>
    </w:p>
    <w:p w14:paraId="0EE4872D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1. Define the Citizen (User)</w:t>
      </w:r>
    </w:p>
    <w:p w14:paraId="702275ED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I am</w:t>
      </w:r>
      <w:r w:rsidRPr="00BC69AE">
        <w:rPr>
          <w:lang w:val="en-IN"/>
        </w:rPr>
        <w:t> </w:t>
      </w:r>
      <w:r w:rsidRPr="00BC69AE">
        <w:rPr>
          <w:i/>
          <w:iCs/>
          <w:lang w:val="en-IN"/>
        </w:rPr>
        <w:t>(Describe the user with key characteristics)</w:t>
      </w:r>
      <w:r w:rsidRPr="00BC69AE">
        <w:rPr>
          <w:lang w:val="en-IN"/>
        </w:rPr>
        <w:t>:</w:t>
      </w:r>
    </w:p>
    <w:p w14:paraId="75130838" w14:textId="77777777" w:rsidR="00BC69AE" w:rsidRPr="00BC69AE" w:rsidRDefault="00BC69AE" w:rsidP="00BC69AE">
      <w:pPr>
        <w:rPr>
          <w:lang w:val="en-IN"/>
        </w:rPr>
      </w:pPr>
      <w:r w:rsidRPr="00BC69AE">
        <w:rPr>
          <w:i/>
          <w:iCs/>
          <w:lang w:val="en-IN"/>
        </w:rPr>
        <w:t>Example</w:t>
      </w:r>
      <w:r w:rsidRPr="00BC69AE">
        <w:rPr>
          <w:lang w:val="en-IN"/>
        </w:rPr>
        <w:t>:</w:t>
      </w:r>
      <w:r w:rsidRPr="00BC69AE">
        <w:rPr>
          <w:lang w:val="en-IN"/>
        </w:rPr>
        <w:br/>
      </w:r>
      <w:r w:rsidRPr="00BC69AE">
        <w:rPr>
          <w:i/>
          <w:iCs/>
          <w:lang w:val="en-IN"/>
        </w:rPr>
        <w:t>"A citizen who needs quick, accurate information about public services (e.g., voter ID, tax filing) but struggles with long wait times, complex processes, or lack of transparency."</w:t>
      </w:r>
    </w:p>
    <w:p w14:paraId="762F47BF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Attributes</w:t>
      </w:r>
      <w:r w:rsidRPr="00BC69AE">
        <w:rPr>
          <w:lang w:val="en-IN"/>
        </w:rPr>
        <w:t>:</w:t>
      </w:r>
    </w:p>
    <w:p w14:paraId="0EE070E3" w14:textId="77777777" w:rsidR="00BC69AE" w:rsidRPr="00BC69AE" w:rsidRDefault="00BC69AE" w:rsidP="00BC69AE">
      <w:pPr>
        <w:numPr>
          <w:ilvl w:val="0"/>
          <w:numId w:val="24"/>
        </w:numPr>
        <w:rPr>
          <w:lang w:val="en-IN"/>
        </w:rPr>
      </w:pPr>
      <w:r w:rsidRPr="00BC69AE">
        <w:rPr>
          <w:lang w:val="en-IN"/>
        </w:rPr>
        <w:t>Tech-savvy or non-tech users.</w:t>
      </w:r>
    </w:p>
    <w:p w14:paraId="535769BD" w14:textId="77777777" w:rsidR="00BC69AE" w:rsidRPr="00BC69AE" w:rsidRDefault="00BC69AE" w:rsidP="00BC69AE">
      <w:pPr>
        <w:numPr>
          <w:ilvl w:val="0"/>
          <w:numId w:val="24"/>
        </w:numPr>
        <w:rPr>
          <w:lang w:val="en-IN"/>
        </w:rPr>
      </w:pPr>
      <w:r w:rsidRPr="00BC69AE">
        <w:rPr>
          <w:lang w:val="en-IN"/>
        </w:rPr>
        <w:t>Limited patience for bureaucratic delays.</w:t>
      </w:r>
    </w:p>
    <w:p w14:paraId="5B80571E" w14:textId="77777777" w:rsidR="00BC69AE" w:rsidRPr="00BC69AE" w:rsidRDefault="00BC69AE" w:rsidP="00BC69AE">
      <w:pPr>
        <w:numPr>
          <w:ilvl w:val="0"/>
          <w:numId w:val="24"/>
        </w:numPr>
        <w:rPr>
          <w:lang w:val="en-IN"/>
        </w:rPr>
      </w:pPr>
      <w:r w:rsidRPr="00BC69AE">
        <w:rPr>
          <w:lang w:val="en-IN"/>
        </w:rPr>
        <w:t>Multilingual needs.</w:t>
      </w:r>
    </w:p>
    <w:p w14:paraId="659B0378" w14:textId="77777777" w:rsidR="00BC69AE" w:rsidRPr="00BC69AE" w:rsidRDefault="00BC69AE" w:rsidP="00BC69AE">
      <w:pPr>
        <w:rPr>
          <w:lang w:val="en-IN"/>
        </w:rPr>
      </w:pPr>
      <w:r w:rsidRPr="00BC69AE">
        <w:rPr>
          <w:lang w:val="en-IN"/>
        </w:rPr>
        <w:pict w14:anchorId="5ADF5321">
          <v:rect id="_x0000_i1069" style="width:0;height:.75pt" o:hralign="center" o:hrstd="t" o:hrnoshade="t" o:hr="t" fillcolor="#404040" stroked="f"/>
        </w:pict>
      </w:r>
    </w:p>
    <w:p w14:paraId="06E1102D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2. User Goals &amp; Barriers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1"/>
        <w:gridCol w:w="7329"/>
      </w:tblGrid>
      <w:tr w:rsidR="00BC69AE" w:rsidRPr="00BC69AE" w14:paraId="69F7027D" w14:textId="77777777" w:rsidTr="00BC69A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365250" w14:textId="77777777" w:rsidR="00BC69AE" w:rsidRPr="00BC69AE" w:rsidRDefault="00BC69AE" w:rsidP="00BC69AE">
            <w:pPr>
              <w:rPr>
                <w:b/>
                <w:bCs/>
                <w:lang w:val="en-IN"/>
              </w:rPr>
            </w:pPr>
            <w:r w:rsidRPr="00BC69AE">
              <w:rPr>
                <w:b/>
                <w:bCs/>
                <w:lang w:val="en-IN"/>
              </w:rPr>
              <w:t>Section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0070DF" w14:textId="77777777" w:rsidR="00BC69AE" w:rsidRPr="00BC69AE" w:rsidRDefault="00BC69AE" w:rsidP="00BC69AE">
            <w:pPr>
              <w:rPr>
                <w:b/>
                <w:bCs/>
                <w:lang w:val="en-IN"/>
              </w:rPr>
            </w:pPr>
            <w:r w:rsidRPr="00BC69AE">
              <w:rPr>
                <w:b/>
                <w:bCs/>
                <w:lang w:val="en-IN"/>
              </w:rPr>
              <w:t>Description (</w:t>
            </w:r>
            <w:r w:rsidRPr="00BC69AE">
              <w:rPr>
                <w:b/>
                <w:bCs/>
                <w:i/>
                <w:iCs/>
                <w:lang w:val="en-IN"/>
              </w:rPr>
              <w:t>Fill for Citizen AI</w:t>
            </w:r>
            <w:r w:rsidRPr="00BC69AE">
              <w:rPr>
                <w:b/>
                <w:bCs/>
                <w:lang w:val="en-IN"/>
              </w:rPr>
              <w:t>)</w:t>
            </w:r>
          </w:p>
        </w:tc>
      </w:tr>
      <w:tr w:rsidR="00BC69AE" w:rsidRPr="00BC69AE" w14:paraId="75AA5531" w14:textId="77777777" w:rsidTr="00BC69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276055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b/>
                <w:bCs/>
                <w:lang w:val="en-IN"/>
              </w:rPr>
              <w:t>I’m trying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77E70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Quickly resolve queries about public services (e.g., </w:t>
            </w:r>
            <w:r w:rsidRPr="00BC69AE">
              <w:rPr>
                <w:i/>
                <w:iCs/>
                <w:lang w:val="en-IN"/>
              </w:rPr>
              <w:t>"How to apply for a passport?"</w:t>
            </w:r>
            <w:r w:rsidRPr="00BC69AE">
              <w:rPr>
                <w:lang w:val="en-IN"/>
              </w:rPr>
              <w:t>).</w:t>
            </w:r>
          </w:p>
        </w:tc>
      </w:tr>
      <w:tr w:rsidR="00BC69AE" w:rsidRPr="00BC69AE" w14:paraId="6C86E9EC" w14:textId="77777777" w:rsidTr="00BC69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933615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b/>
                <w:bCs/>
                <w:lang w:val="en-IN"/>
              </w:rPr>
              <w:t>But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8E9215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Long call center wait times, outdated government websites, unclear instructions.</w:t>
            </w:r>
          </w:p>
        </w:tc>
      </w:tr>
      <w:tr w:rsidR="00BC69AE" w:rsidRPr="00BC69AE" w14:paraId="75A12572" w14:textId="77777777" w:rsidTr="00BC69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C8E8B7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b/>
                <w:bCs/>
                <w:lang w:val="en-IN"/>
              </w:rPr>
              <w:t>Because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947033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Lack of 24/7 automated support, inefficient information dissemination.</w:t>
            </w:r>
          </w:p>
        </w:tc>
      </w:tr>
      <w:tr w:rsidR="00BC69AE" w:rsidRPr="00BC69AE" w14:paraId="25902B2E" w14:textId="77777777" w:rsidTr="00BC69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2268D36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b/>
                <w:bCs/>
                <w:lang w:val="en-IN"/>
              </w:rPr>
              <w:t>Which makes me feel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421C3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Frustrated, confused, distrustful of government efficiency.</w:t>
            </w:r>
          </w:p>
        </w:tc>
      </w:tr>
    </w:tbl>
    <w:p w14:paraId="26D5486C" w14:textId="77777777" w:rsidR="00BC69AE" w:rsidRPr="00BC69AE" w:rsidRDefault="00BC69AE" w:rsidP="00BC69AE">
      <w:pPr>
        <w:rPr>
          <w:lang w:val="en-IN"/>
        </w:rPr>
      </w:pPr>
      <w:r w:rsidRPr="00BC69AE">
        <w:rPr>
          <w:lang w:val="en-IN"/>
        </w:rPr>
        <w:pict w14:anchorId="44850542">
          <v:rect id="_x0000_i1070" style="width:0;height:.75pt" o:hralign="center" o:hrstd="t" o:hrnoshade="t" o:hr="t" fillcolor="#404040" stroked="f"/>
        </w:pict>
      </w:r>
    </w:p>
    <w:p w14:paraId="5F48205D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3. Example Problem Statements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316"/>
        <w:gridCol w:w="1785"/>
        <w:gridCol w:w="2052"/>
        <w:gridCol w:w="2144"/>
        <w:gridCol w:w="1544"/>
      </w:tblGrid>
      <w:tr w:rsidR="00BC69AE" w:rsidRPr="00BC69AE" w14:paraId="311B1DDA" w14:textId="77777777" w:rsidTr="00BC69AE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0E7469" w14:textId="77777777" w:rsidR="00BC69AE" w:rsidRPr="00BC69AE" w:rsidRDefault="00BC69AE" w:rsidP="00BC69AE">
            <w:pPr>
              <w:rPr>
                <w:b/>
                <w:bCs/>
                <w:lang w:val="en-IN"/>
              </w:rPr>
            </w:pPr>
            <w:r w:rsidRPr="00BC69AE">
              <w:rPr>
                <w:b/>
                <w:bCs/>
                <w:lang w:val="en-IN"/>
              </w:rPr>
              <w:t>PS-ID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94DE2C" w14:textId="77777777" w:rsidR="00BC69AE" w:rsidRPr="00BC69AE" w:rsidRDefault="00BC69AE" w:rsidP="00BC69AE">
            <w:pPr>
              <w:rPr>
                <w:b/>
                <w:bCs/>
                <w:lang w:val="en-IN"/>
              </w:rPr>
            </w:pPr>
            <w:r w:rsidRPr="00BC69AE">
              <w:rPr>
                <w:b/>
                <w:bCs/>
                <w:lang w:val="en-IN"/>
              </w:rPr>
              <w:t>I am (Citizen)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1C2BE8" w14:textId="77777777" w:rsidR="00BC69AE" w:rsidRPr="00BC69AE" w:rsidRDefault="00BC69AE" w:rsidP="00BC69AE">
            <w:pPr>
              <w:rPr>
                <w:b/>
                <w:bCs/>
                <w:lang w:val="en-IN"/>
              </w:rPr>
            </w:pPr>
            <w:r w:rsidRPr="00BC69AE">
              <w:rPr>
                <w:b/>
                <w:bCs/>
                <w:lang w:val="en-IN"/>
              </w:rPr>
              <w:t>I’m trying 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CD28AB" w14:textId="77777777" w:rsidR="00BC69AE" w:rsidRPr="00BC69AE" w:rsidRDefault="00BC69AE" w:rsidP="00BC69AE">
            <w:pPr>
              <w:rPr>
                <w:b/>
                <w:bCs/>
                <w:lang w:val="en-IN"/>
              </w:rPr>
            </w:pPr>
            <w:r w:rsidRPr="00BC69AE">
              <w:rPr>
                <w:b/>
                <w:bCs/>
                <w:lang w:val="en-IN"/>
              </w:rPr>
              <w:t>But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9DE33E" w14:textId="77777777" w:rsidR="00BC69AE" w:rsidRPr="00BC69AE" w:rsidRDefault="00BC69AE" w:rsidP="00BC69AE">
            <w:pPr>
              <w:rPr>
                <w:b/>
                <w:bCs/>
                <w:lang w:val="en-IN"/>
              </w:rPr>
            </w:pPr>
            <w:r w:rsidRPr="00BC69AE">
              <w:rPr>
                <w:b/>
                <w:bCs/>
                <w:lang w:val="en-IN"/>
              </w:rPr>
              <w:t>Because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38111" w14:textId="77777777" w:rsidR="00BC69AE" w:rsidRPr="00BC69AE" w:rsidRDefault="00BC69AE" w:rsidP="00BC69AE">
            <w:pPr>
              <w:rPr>
                <w:b/>
                <w:bCs/>
                <w:lang w:val="en-IN"/>
              </w:rPr>
            </w:pPr>
            <w:r w:rsidRPr="00BC69AE">
              <w:rPr>
                <w:b/>
                <w:bCs/>
                <w:lang w:val="en-IN"/>
              </w:rPr>
              <w:t>Which makes me feel</w:t>
            </w:r>
          </w:p>
        </w:tc>
      </w:tr>
      <w:tr w:rsidR="00BC69AE" w:rsidRPr="00BC69AE" w14:paraId="0C690673" w14:textId="77777777" w:rsidTr="00BC69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550244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PS-1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44F53E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First-time voter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81462F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Register for a voter ID online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E39E4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Portal crashes frequently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F97E1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Poor IT infrastructure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62411F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Anxious</w:t>
            </w:r>
          </w:p>
        </w:tc>
      </w:tr>
      <w:tr w:rsidR="00BC69AE" w:rsidRPr="00BC69AE" w14:paraId="48894AC3" w14:textId="77777777" w:rsidTr="00BC69AE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29287E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PS-2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0344E3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Senior citizen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768D82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Check pension 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1F944A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IVR systems are hard to navigate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8891E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No conversational AI support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00FA26" w14:textId="77777777" w:rsidR="00BC69AE" w:rsidRPr="00BC69AE" w:rsidRDefault="00BC69AE" w:rsidP="00BC69AE">
            <w:pPr>
              <w:rPr>
                <w:lang w:val="en-IN"/>
              </w:rPr>
            </w:pPr>
            <w:r w:rsidRPr="00BC69AE">
              <w:rPr>
                <w:lang w:val="en-IN"/>
              </w:rPr>
              <w:t>Helpless</w:t>
            </w:r>
          </w:p>
        </w:tc>
      </w:tr>
    </w:tbl>
    <w:p w14:paraId="5605F534" w14:textId="77777777" w:rsidR="00BC69AE" w:rsidRPr="00BC69AE" w:rsidRDefault="00BC69AE" w:rsidP="00BC69AE">
      <w:pPr>
        <w:rPr>
          <w:lang w:val="en-IN"/>
        </w:rPr>
      </w:pPr>
      <w:r w:rsidRPr="00BC69AE">
        <w:rPr>
          <w:lang w:val="en-IN"/>
        </w:rPr>
        <w:pict w14:anchorId="3E27A0E0">
          <v:rect id="_x0000_i1071" style="width:0;height:.75pt" o:hralign="center" o:hrstd="t" o:hrnoshade="t" o:hr="t" fillcolor="#404040" stroked="f"/>
        </w:pict>
      </w:r>
    </w:p>
    <w:p w14:paraId="3D9CA7FA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4. Key Insights for Citizen AI</w:t>
      </w:r>
    </w:p>
    <w:p w14:paraId="3DE504BA" w14:textId="77777777" w:rsidR="00BC69AE" w:rsidRPr="00BC69AE" w:rsidRDefault="00BC69AE" w:rsidP="00BC69AE">
      <w:pPr>
        <w:numPr>
          <w:ilvl w:val="0"/>
          <w:numId w:val="25"/>
        </w:numPr>
        <w:rPr>
          <w:lang w:val="en-IN"/>
        </w:rPr>
      </w:pPr>
      <w:r w:rsidRPr="00BC69AE">
        <w:rPr>
          <w:b/>
          <w:bCs/>
          <w:lang w:val="en-IN"/>
        </w:rPr>
        <w:lastRenderedPageBreak/>
        <w:t>Pain Points to Address</w:t>
      </w:r>
      <w:r w:rsidRPr="00BC69AE">
        <w:rPr>
          <w:lang w:val="en-IN"/>
        </w:rPr>
        <w:t>:</w:t>
      </w:r>
    </w:p>
    <w:p w14:paraId="15F3246C" w14:textId="77777777" w:rsidR="00BC69AE" w:rsidRPr="00BC69AE" w:rsidRDefault="00BC69AE" w:rsidP="00BC69AE">
      <w:pPr>
        <w:numPr>
          <w:ilvl w:val="1"/>
          <w:numId w:val="25"/>
        </w:numPr>
        <w:rPr>
          <w:lang w:val="en-IN"/>
        </w:rPr>
      </w:pPr>
      <w:r w:rsidRPr="00BC69AE">
        <w:rPr>
          <w:lang w:val="en-IN"/>
        </w:rPr>
        <w:t>24/7 instant responses.</w:t>
      </w:r>
    </w:p>
    <w:p w14:paraId="2BC8F656" w14:textId="77777777" w:rsidR="00BC69AE" w:rsidRPr="00BC69AE" w:rsidRDefault="00BC69AE" w:rsidP="00BC69AE">
      <w:pPr>
        <w:numPr>
          <w:ilvl w:val="1"/>
          <w:numId w:val="25"/>
        </w:numPr>
        <w:rPr>
          <w:lang w:val="en-IN"/>
        </w:rPr>
      </w:pPr>
      <w:r w:rsidRPr="00BC69AE">
        <w:rPr>
          <w:lang w:val="en-IN"/>
        </w:rPr>
        <w:t>Simplified language (avoid bureaucratic jargon).</w:t>
      </w:r>
    </w:p>
    <w:p w14:paraId="579F166F" w14:textId="77777777" w:rsidR="00BC69AE" w:rsidRPr="00BC69AE" w:rsidRDefault="00BC69AE" w:rsidP="00BC69AE">
      <w:pPr>
        <w:numPr>
          <w:ilvl w:val="1"/>
          <w:numId w:val="25"/>
        </w:numPr>
        <w:rPr>
          <w:lang w:val="en-IN"/>
        </w:rPr>
      </w:pPr>
      <w:r w:rsidRPr="00BC69AE">
        <w:rPr>
          <w:lang w:val="en-IN"/>
        </w:rPr>
        <w:t>Multilingual support.</w:t>
      </w:r>
    </w:p>
    <w:p w14:paraId="0D2C8E53" w14:textId="77777777" w:rsidR="00BC69AE" w:rsidRPr="00BC69AE" w:rsidRDefault="00BC69AE" w:rsidP="00BC69AE">
      <w:pPr>
        <w:numPr>
          <w:ilvl w:val="0"/>
          <w:numId w:val="25"/>
        </w:numPr>
        <w:rPr>
          <w:lang w:val="en-IN"/>
        </w:rPr>
      </w:pPr>
      <w:r w:rsidRPr="00BC69AE">
        <w:rPr>
          <w:b/>
          <w:bCs/>
          <w:lang w:val="en-IN"/>
        </w:rPr>
        <w:t>Emotional Impact</w:t>
      </w:r>
      <w:r w:rsidRPr="00BC69AE">
        <w:rPr>
          <w:lang w:val="en-IN"/>
        </w:rPr>
        <w:t>:</w:t>
      </w:r>
    </w:p>
    <w:p w14:paraId="015CAC25" w14:textId="77777777" w:rsidR="00BC69AE" w:rsidRPr="00BC69AE" w:rsidRDefault="00BC69AE" w:rsidP="00BC69AE">
      <w:pPr>
        <w:numPr>
          <w:ilvl w:val="1"/>
          <w:numId w:val="25"/>
        </w:numPr>
        <w:rPr>
          <w:lang w:val="en-IN"/>
        </w:rPr>
      </w:pPr>
      <w:r w:rsidRPr="00BC69AE">
        <w:rPr>
          <w:lang w:val="en-IN"/>
        </w:rPr>
        <w:t>Reduce frustration → Build trust in digital governance.</w:t>
      </w:r>
    </w:p>
    <w:p w14:paraId="5B44BE70" w14:textId="77777777" w:rsidR="00BC69AE" w:rsidRPr="00BC69AE" w:rsidRDefault="00BC69AE" w:rsidP="00BC69AE">
      <w:pPr>
        <w:rPr>
          <w:lang w:val="en-IN"/>
        </w:rPr>
      </w:pPr>
      <w:r w:rsidRPr="00BC69AE">
        <w:rPr>
          <w:lang w:val="en-IN"/>
        </w:rPr>
        <w:pict w14:anchorId="11537A6F">
          <v:rect id="_x0000_i1072" style="width:0;height:.75pt" o:hralign="center" o:hrstd="t" o:hrnoshade="t" o:hr="t" fillcolor="#404040" stroked="f"/>
        </w:pict>
      </w:r>
    </w:p>
    <w:p w14:paraId="774AB4F6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5. Next Steps</w:t>
      </w:r>
    </w:p>
    <w:p w14:paraId="080D4AB7" w14:textId="77777777" w:rsidR="00BC69AE" w:rsidRPr="00BC69AE" w:rsidRDefault="00BC69AE" w:rsidP="00BC69AE">
      <w:pPr>
        <w:numPr>
          <w:ilvl w:val="0"/>
          <w:numId w:val="26"/>
        </w:numPr>
        <w:rPr>
          <w:lang w:val="en-IN"/>
        </w:rPr>
      </w:pPr>
      <w:r w:rsidRPr="00BC69AE">
        <w:rPr>
          <w:lang w:val="en-IN"/>
        </w:rPr>
        <w:t>Validate problem statements with citizen surveys.</w:t>
      </w:r>
    </w:p>
    <w:p w14:paraId="00F80003" w14:textId="77777777" w:rsidR="00BC69AE" w:rsidRPr="00BC69AE" w:rsidRDefault="00BC69AE" w:rsidP="00BC69AE">
      <w:pPr>
        <w:numPr>
          <w:ilvl w:val="0"/>
          <w:numId w:val="26"/>
        </w:numPr>
        <w:rPr>
          <w:lang w:val="en-IN"/>
        </w:rPr>
      </w:pPr>
      <w:r w:rsidRPr="00BC69AE">
        <w:rPr>
          <w:lang w:val="en-IN"/>
        </w:rPr>
        <w:t>Map each "But" to a chatbot feature:</w:t>
      </w:r>
    </w:p>
    <w:p w14:paraId="4525290A" w14:textId="77777777" w:rsidR="00BC69AE" w:rsidRPr="00BC69AE" w:rsidRDefault="00BC69AE" w:rsidP="00BC69AE">
      <w:pPr>
        <w:numPr>
          <w:ilvl w:val="1"/>
          <w:numId w:val="26"/>
        </w:numPr>
        <w:rPr>
          <w:lang w:val="en-IN"/>
        </w:rPr>
      </w:pPr>
      <w:r w:rsidRPr="00BC69AE">
        <w:rPr>
          <w:i/>
          <w:iCs/>
          <w:lang w:val="en-IN"/>
        </w:rPr>
        <w:t>"Portal crashes" → Fallback offline guidance</w:t>
      </w:r>
    </w:p>
    <w:p w14:paraId="3DA43615" w14:textId="77777777" w:rsidR="00BC69AE" w:rsidRPr="00BC69AE" w:rsidRDefault="00BC69AE" w:rsidP="00BC69AE">
      <w:pPr>
        <w:numPr>
          <w:ilvl w:val="1"/>
          <w:numId w:val="26"/>
        </w:numPr>
        <w:rPr>
          <w:lang w:val="en-IN"/>
        </w:rPr>
      </w:pPr>
      <w:r w:rsidRPr="00BC69AE">
        <w:rPr>
          <w:i/>
          <w:iCs/>
          <w:lang w:val="en-IN"/>
        </w:rPr>
        <w:t>"IVR navigation issues" → Voice-enabled chatbot</w:t>
      </w:r>
    </w:p>
    <w:p w14:paraId="5FBB9393" w14:textId="77777777" w:rsidR="00BC69AE" w:rsidRPr="00BC69AE" w:rsidRDefault="00BC69AE" w:rsidP="00BC69AE">
      <w:pPr>
        <w:rPr>
          <w:lang w:val="en-IN"/>
        </w:rPr>
      </w:pPr>
      <w:r w:rsidRPr="00BC69AE">
        <w:rPr>
          <w:lang w:val="en-IN"/>
        </w:rPr>
        <w:pict w14:anchorId="4A8CAB9F">
          <v:rect id="_x0000_i1073" style="width:0;height:.75pt" o:hralign="center" o:hrstd="t" o:hrnoshade="t" o:hr="t" fillcolor="#404040" stroked="f"/>
        </w:pict>
      </w:r>
    </w:p>
    <w:p w14:paraId="3A196756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How to Convert to PDF</w:t>
      </w:r>
    </w:p>
    <w:p w14:paraId="7B9E2E86" w14:textId="77777777" w:rsidR="00BC69AE" w:rsidRPr="00BC69AE" w:rsidRDefault="00BC69AE" w:rsidP="00BC69AE">
      <w:pPr>
        <w:numPr>
          <w:ilvl w:val="0"/>
          <w:numId w:val="27"/>
        </w:numPr>
        <w:rPr>
          <w:lang w:val="en-IN"/>
        </w:rPr>
      </w:pPr>
      <w:r w:rsidRPr="00BC69AE">
        <w:rPr>
          <w:b/>
          <w:bCs/>
          <w:lang w:val="en-IN"/>
        </w:rPr>
        <w:t>Copy this text</w:t>
      </w:r>
      <w:r w:rsidRPr="00BC69AE">
        <w:rPr>
          <w:lang w:val="en-IN"/>
        </w:rPr>
        <w:t> into a new Word/Google Docs file.</w:t>
      </w:r>
    </w:p>
    <w:p w14:paraId="7E6BB42D" w14:textId="77777777" w:rsidR="00BC69AE" w:rsidRPr="00BC69AE" w:rsidRDefault="00BC69AE" w:rsidP="00BC69AE">
      <w:pPr>
        <w:numPr>
          <w:ilvl w:val="0"/>
          <w:numId w:val="27"/>
        </w:numPr>
        <w:rPr>
          <w:lang w:val="en-IN"/>
        </w:rPr>
      </w:pPr>
      <w:r w:rsidRPr="00BC69AE">
        <w:rPr>
          <w:b/>
          <w:bCs/>
          <w:lang w:val="en-IN"/>
        </w:rPr>
        <w:t>Adjust formatting</w:t>
      </w:r>
      <w:r w:rsidRPr="00BC69AE">
        <w:rPr>
          <w:lang w:val="en-IN"/>
        </w:rPr>
        <w:t> (bold/colors/tables as needed).</w:t>
      </w:r>
    </w:p>
    <w:p w14:paraId="04EC18F7" w14:textId="77777777" w:rsidR="00BC69AE" w:rsidRPr="00BC69AE" w:rsidRDefault="00BC69AE" w:rsidP="00BC69AE">
      <w:pPr>
        <w:numPr>
          <w:ilvl w:val="0"/>
          <w:numId w:val="27"/>
        </w:numPr>
        <w:rPr>
          <w:lang w:val="en-IN"/>
        </w:rPr>
      </w:pPr>
      <w:r w:rsidRPr="00BC69AE">
        <w:rPr>
          <w:b/>
          <w:bCs/>
          <w:lang w:val="en-IN"/>
        </w:rPr>
        <w:t>Export as PDF</w:t>
      </w:r>
      <w:r w:rsidRPr="00BC69AE">
        <w:rPr>
          <w:lang w:val="en-IN"/>
        </w:rPr>
        <w:t>:</w:t>
      </w:r>
    </w:p>
    <w:p w14:paraId="70865D85" w14:textId="77777777" w:rsidR="00BC69AE" w:rsidRPr="00BC69AE" w:rsidRDefault="00BC69AE" w:rsidP="00BC69AE">
      <w:pPr>
        <w:numPr>
          <w:ilvl w:val="1"/>
          <w:numId w:val="27"/>
        </w:numPr>
        <w:rPr>
          <w:lang w:val="en-IN"/>
        </w:rPr>
      </w:pPr>
      <w:r w:rsidRPr="00BC69AE">
        <w:rPr>
          <w:b/>
          <w:bCs/>
          <w:lang w:val="en-IN"/>
        </w:rPr>
        <w:t>Word</w:t>
      </w:r>
      <w:r w:rsidRPr="00BC69AE">
        <w:rPr>
          <w:lang w:val="en-IN"/>
        </w:rPr>
        <w:t>: File → Save As → PDF.</w:t>
      </w:r>
    </w:p>
    <w:p w14:paraId="6DBEB472" w14:textId="77777777" w:rsidR="00BC69AE" w:rsidRPr="00BC69AE" w:rsidRDefault="00BC69AE" w:rsidP="00BC69AE">
      <w:pPr>
        <w:numPr>
          <w:ilvl w:val="1"/>
          <w:numId w:val="27"/>
        </w:numPr>
        <w:rPr>
          <w:lang w:val="en-IN"/>
        </w:rPr>
      </w:pPr>
      <w:r w:rsidRPr="00BC69AE">
        <w:rPr>
          <w:b/>
          <w:bCs/>
          <w:lang w:val="en-IN"/>
        </w:rPr>
        <w:t>Google Docs</w:t>
      </w:r>
      <w:r w:rsidRPr="00BC69AE">
        <w:rPr>
          <w:lang w:val="en-IN"/>
        </w:rPr>
        <w:t>: File → Download → PDF.</w:t>
      </w:r>
    </w:p>
    <w:p w14:paraId="481D6071" w14:textId="77777777" w:rsidR="00BC69AE" w:rsidRPr="00BC69AE" w:rsidRDefault="00BC69AE" w:rsidP="00BC69AE">
      <w:pPr>
        <w:rPr>
          <w:lang w:val="en-IN"/>
        </w:rPr>
      </w:pPr>
      <w:r w:rsidRPr="00BC69AE">
        <w:rPr>
          <w:b/>
          <w:bCs/>
          <w:lang w:val="en-IN"/>
        </w:rPr>
        <w:t>Need help fixing the unreadable original file?</w:t>
      </w:r>
      <w:r w:rsidRPr="00BC69AE">
        <w:rPr>
          <w:lang w:val="en-IN"/>
        </w:rPr>
        <w:t> Try:</w:t>
      </w:r>
    </w:p>
    <w:p w14:paraId="2A099F9A" w14:textId="77777777" w:rsidR="00BC69AE" w:rsidRPr="00BC69AE" w:rsidRDefault="00BC69AE" w:rsidP="00BC69AE">
      <w:pPr>
        <w:numPr>
          <w:ilvl w:val="0"/>
          <w:numId w:val="28"/>
        </w:numPr>
        <w:rPr>
          <w:lang w:val="en-IN"/>
        </w:rPr>
      </w:pPr>
      <w:r w:rsidRPr="00BC69AE">
        <w:rPr>
          <w:lang w:val="en-IN"/>
        </w:rPr>
        <w:t>Open the corrupt file in </w:t>
      </w:r>
      <w:r w:rsidRPr="00BC69AE">
        <w:rPr>
          <w:b/>
          <w:bCs/>
          <w:lang w:val="en-IN"/>
        </w:rPr>
        <w:t>Word → Select "Recover Text"</w:t>
      </w:r>
      <w:r w:rsidRPr="00BC69AE">
        <w:rPr>
          <w:lang w:val="en-IN"/>
        </w:rPr>
        <w:t> during opening.</w:t>
      </w:r>
    </w:p>
    <w:p w14:paraId="4E3C9489" w14:textId="77777777" w:rsidR="00BC69AE" w:rsidRPr="00BC69AE" w:rsidRDefault="00BC69AE" w:rsidP="00BC69AE">
      <w:pPr>
        <w:numPr>
          <w:ilvl w:val="0"/>
          <w:numId w:val="28"/>
        </w:numPr>
        <w:rPr>
          <w:lang w:val="en-IN"/>
        </w:rPr>
      </w:pPr>
      <w:r w:rsidRPr="00BC69AE">
        <w:rPr>
          <w:lang w:val="en-IN"/>
        </w:rPr>
        <w:t>Use online tools like </w:t>
      </w:r>
      <w:r w:rsidRPr="00BC69AE">
        <w:rPr>
          <w:b/>
          <w:bCs/>
          <w:lang w:val="en-IN"/>
        </w:rPr>
        <w:t>Recuva</w:t>
      </w:r>
      <w:r w:rsidRPr="00BC69AE">
        <w:rPr>
          <w:lang w:val="en-IN"/>
        </w:rPr>
        <w:t> (for Windows) or </w:t>
      </w:r>
      <w:r w:rsidRPr="00BC69AE">
        <w:rPr>
          <w:b/>
          <w:bCs/>
          <w:lang w:val="en-IN"/>
        </w:rPr>
        <w:t>Stellar Repair</w:t>
      </w:r>
      <w:r w:rsidRPr="00BC69AE">
        <w:rPr>
          <w:lang w:val="en-IN"/>
        </w:rPr>
        <w:t> (for Word files).</w:t>
      </w:r>
    </w:p>
    <w:p w14:paraId="4B60D496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7A7193"/>
    <w:multiLevelType w:val="multilevel"/>
    <w:tmpl w:val="D202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A097291"/>
    <w:multiLevelType w:val="multilevel"/>
    <w:tmpl w:val="00122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81CD7"/>
    <w:multiLevelType w:val="multilevel"/>
    <w:tmpl w:val="42448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1D05C6"/>
    <w:multiLevelType w:val="multilevel"/>
    <w:tmpl w:val="601EF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54F2A00"/>
    <w:multiLevelType w:val="multilevel"/>
    <w:tmpl w:val="1200F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882546856">
    <w:abstractNumId w:val="23"/>
  </w:num>
  <w:num w:numId="2" w16cid:durableId="1374385395">
    <w:abstractNumId w:val="12"/>
  </w:num>
  <w:num w:numId="3" w16cid:durableId="14772177">
    <w:abstractNumId w:val="10"/>
  </w:num>
  <w:num w:numId="4" w16cid:durableId="525679866">
    <w:abstractNumId w:val="25"/>
  </w:num>
  <w:num w:numId="5" w16cid:durableId="924219705">
    <w:abstractNumId w:val="13"/>
  </w:num>
  <w:num w:numId="6" w16cid:durableId="1862620974">
    <w:abstractNumId w:val="17"/>
  </w:num>
  <w:num w:numId="7" w16cid:durableId="1588540465">
    <w:abstractNumId w:val="19"/>
  </w:num>
  <w:num w:numId="8" w16cid:durableId="654802759">
    <w:abstractNumId w:val="9"/>
  </w:num>
  <w:num w:numId="9" w16cid:durableId="58096512">
    <w:abstractNumId w:val="7"/>
  </w:num>
  <w:num w:numId="10" w16cid:durableId="1369337204">
    <w:abstractNumId w:val="6"/>
  </w:num>
  <w:num w:numId="11" w16cid:durableId="350297935">
    <w:abstractNumId w:val="5"/>
  </w:num>
  <w:num w:numId="12" w16cid:durableId="1520511876">
    <w:abstractNumId w:val="4"/>
  </w:num>
  <w:num w:numId="13" w16cid:durableId="660740134">
    <w:abstractNumId w:val="8"/>
  </w:num>
  <w:num w:numId="14" w16cid:durableId="965888570">
    <w:abstractNumId w:val="3"/>
  </w:num>
  <w:num w:numId="15" w16cid:durableId="676267717">
    <w:abstractNumId w:val="2"/>
  </w:num>
  <w:num w:numId="16" w16cid:durableId="1104231884">
    <w:abstractNumId w:val="1"/>
  </w:num>
  <w:num w:numId="17" w16cid:durableId="341591148">
    <w:abstractNumId w:val="0"/>
  </w:num>
  <w:num w:numId="18" w16cid:durableId="1373729301">
    <w:abstractNumId w:val="15"/>
  </w:num>
  <w:num w:numId="19" w16cid:durableId="598686619">
    <w:abstractNumId w:val="16"/>
  </w:num>
  <w:num w:numId="20" w16cid:durableId="479855741">
    <w:abstractNumId w:val="24"/>
  </w:num>
  <w:num w:numId="21" w16cid:durableId="1804539946">
    <w:abstractNumId w:val="18"/>
  </w:num>
  <w:num w:numId="22" w16cid:durableId="476193012">
    <w:abstractNumId w:val="11"/>
  </w:num>
  <w:num w:numId="23" w16cid:durableId="433596531">
    <w:abstractNumId w:val="27"/>
  </w:num>
  <w:num w:numId="24" w16cid:durableId="917255168">
    <w:abstractNumId w:val="26"/>
  </w:num>
  <w:num w:numId="25" w16cid:durableId="1153833600">
    <w:abstractNumId w:val="14"/>
  </w:num>
  <w:num w:numId="26" w16cid:durableId="2003074628">
    <w:abstractNumId w:val="21"/>
  </w:num>
  <w:num w:numId="27" w16cid:durableId="1563255305">
    <w:abstractNumId w:val="22"/>
  </w:num>
  <w:num w:numId="28" w16cid:durableId="212160708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AE"/>
    <w:rsid w:val="00645252"/>
    <w:rsid w:val="006D3D74"/>
    <w:rsid w:val="0083569A"/>
    <w:rsid w:val="008B5D98"/>
    <w:rsid w:val="00A9204E"/>
    <w:rsid w:val="00B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F4D09"/>
  <w15:chartTrackingRefBased/>
  <w15:docId w15:val="{6B57A9DA-0137-4BAD-8B83-BF57401CB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BC6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070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622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36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41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A3A3A3"/>
            <w:bottom w:val="none" w:sz="0" w:space="0" w:color="auto"/>
            <w:right w:val="none" w:sz="0" w:space="0" w:color="auto"/>
          </w:divBdr>
        </w:div>
        <w:div w:id="1198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templates/customer-problem-statement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IN%7b26FABBD8-B2E7-4AAC-9226-F510028CF4A6%7d\%7b2891F919-820A-483D-AD76-0B2A5DB13274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{2891F919-820A-483D-AD76-0B2A5DB13274}tf02786999_win32</Template>
  <TotalTime>1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Sreyan Vuyyuru</cp:lastModifiedBy>
  <cp:revision>1</cp:revision>
  <dcterms:created xsi:type="dcterms:W3CDTF">2025-06-26T15:41:00Z</dcterms:created>
  <dcterms:modified xsi:type="dcterms:W3CDTF">2025-06-26T15:42:00Z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