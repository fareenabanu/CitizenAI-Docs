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051946" w14:textId="77777777" w:rsidR="00CB3588" w:rsidRPr="00CB3588" w:rsidRDefault="00CB3588" w:rsidP="00CB3588">
      <w:pPr>
        <w:rPr>
          <w:lang w:val="en-IN"/>
        </w:rPr>
      </w:pPr>
      <w:r w:rsidRPr="00CB3588">
        <w:rPr>
          <w:b/>
          <w:bCs/>
          <w:lang w:val="en-IN"/>
        </w:rPr>
        <w:t>Citizen AI Chatbot - User Acceptance Testing (UAT)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5"/>
        <w:gridCol w:w="2284"/>
      </w:tblGrid>
      <w:tr w:rsidR="00CB3588" w:rsidRPr="00CB3588" w14:paraId="7B02BC7E" w14:textId="77777777" w:rsidTr="00CB3588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1A77F27" w14:textId="77777777" w:rsidR="00CB3588" w:rsidRPr="00CB3588" w:rsidRDefault="00CB3588" w:rsidP="00CB3588">
            <w:pPr>
              <w:rPr>
                <w:b/>
                <w:bCs/>
                <w:lang w:val="en-IN"/>
              </w:rPr>
            </w:pPr>
            <w:r w:rsidRPr="00CB3588">
              <w:rPr>
                <w:b/>
                <w:bCs/>
                <w:lang w:val="en-IN"/>
              </w:rPr>
              <w:t>Date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1C5C425" w14:textId="77777777" w:rsidR="00CB3588" w:rsidRPr="00CB3588" w:rsidRDefault="00CB3588" w:rsidP="00CB3588">
            <w:pPr>
              <w:rPr>
                <w:b/>
                <w:bCs/>
                <w:lang w:val="en-IN"/>
              </w:rPr>
            </w:pPr>
            <w:r w:rsidRPr="00CB3588">
              <w:rPr>
                <w:b/>
                <w:bCs/>
                <w:lang w:val="en-IN"/>
              </w:rPr>
              <w:t>26 June 2025</w:t>
            </w:r>
          </w:p>
        </w:tc>
      </w:tr>
      <w:tr w:rsidR="00CB3588" w:rsidRPr="00CB3588" w14:paraId="096DB94F" w14:textId="77777777" w:rsidTr="00CB3588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306340C" w14:textId="77777777" w:rsidR="00CB3588" w:rsidRPr="00CB3588" w:rsidRDefault="00CB3588" w:rsidP="00CB3588">
            <w:pPr>
              <w:rPr>
                <w:lang w:val="en-IN"/>
              </w:rPr>
            </w:pPr>
            <w:r w:rsidRPr="00CB3588">
              <w:rPr>
                <w:b/>
                <w:bCs/>
                <w:lang w:val="en-IN"/>
              </w:rPr>
              <w:t>Team 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0077705" w14:textId="77777777" w:rsidR="00CB3588" w:rsidRPr="00CB3588" w:rsidRDefault="00CB3588" w:rsidP="00CB3588">
            <w:pPr>
              <w:rPr>
                <w:lang w:val="en-IN"/>
              </w:rPr>
            </w:pPr>
            <w:r w:rsidRPr="00CB3588">
              <w:rPr>
                <w:lang w:val="en-IN"/>
              </w:rPr>
              <w:t>LTVIP2025TMID32134</w:t>
            </w:r>
          </w:p>
        </w:tc>
      </w:tr>
      <w:tr w:rsidR="00CB3588" w:rsidRPr="00CB3588" w14:paraId="461F48DF" w14:textId="77777777" w:rsidTr="00CB3588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16AD1E8" w14:textId="77777777" w:rsidR="00CB3588" w:rsidRPr="00CB3588" w:rsidRDefault="00CB3588" w:rsidP="00CB3588">
            <w:pPr>
              <w:rPr>
                <w:lang w:val="en-IN"/>
              </w:rPr>
            </w:pPr>
            <w:r w:rsidRPr="00CB3588">
              <w:rPr>
                <w:b/>
                <w:bCs/>
                <w:lang w:val="en-IN"/>
              </w:rPr>
              <w:t>Project Name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0392B1" w14:textId="77777777" w:rsidR="00CB3588" w:rsidRPr="00CB3588" w:rsidRDefault="00CB3588" w:rsidP="00CB3588">
            <w:pPr>
              <w:rPr>
                <w:lang w:val="en-IN"/>
              </w:rPr>
            </w:pPr>
            <w:r w:rsidRPr="00CB3588">
              <w:rPr>
                <w:lang w:val="en-IN"/>
              </w:rPr>
              <w:t>Citizen AI Chatbot</w:t>
            </w:r>
          </w:p>
        </w:tc>
      </w:tr>
      <w:tr w:rsidR="00CB3588" w:rsidRPr="00CB3588" w14:paraId="33075447" w14:textId="77777777" w:rsidTr="00CB3588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93B722C" w14:textId="77777777" w:rsidR="00CB3588" w:rsidRPr="00CB3588" w:rsidRDefault="00CB3588" w:rsidP="00CB3588">
            <w:pPr>
              <w:rPr>
                <w:lang w:val="en-IN"/>
              </w:rPr>
            </w:pPr>
            <w:r w:rsidRPr="00CB3588">
              <w:rPr>
                <w:b/>
                <w:bCs/>
                <w:lang w:val="en-IN"/>
              </w:rPr>
              <w:t>Maximum Marks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97CFB0" w14:textId="77777777" w:rsidR="00CB3588" w:rsidRPr="00CB3588" w:rsidRDefault="00CB3588" w:rsidP="00CB3588">
            <w:pPr>
              <w:rPr>
                <w:lang w:val="en-IN"/>
              </w:rPr>
            </w:pPr>
            <w:r w:rsidRPr="00CB3588">
              <w:rPr>
                <w:lang w:val="en-IN"/>
              </w:rPr>
              <w:t>20 Marks</w:t>
            </w:r>
          </w:p>
        </w:tc>
      </w:tr>
    </w:tbl>
    <w:p w14:paraId="3B38EA41" w14:textId="77777777" w:rsidR="00CB3588" w:rsidRPr="00CB3588" w:rsidRDefault="00CB3588" w:rsidP="00CB3588">
      <w:pPr>
        <w:rPr>
          <w:lang w:val="en-IN"/>
        </w:rPr>
      </w:pPr>
      <w:r w:rsidRPr="00CB3588">
        <w:rPr>
          <w:lang w:val="en-IN"/>
        </w:rPr>
        <w:pict w14:anchorId="34B7619E">
          <v:rect id="_x0000_i1061" style="width:0;height:.75pt" o:hralign="center" o:hrstd="t" o:hrnoshade="t" o:hr="t" fillcolor="#404040" stroked="f"/>
        </w:pict>
      </w:r>
    </w:p>
    <w:p w14:paraId="117F9DE0" w14:textId="77777777" w:rsidR="00CB3588" w:rsidRPr="00CB3588" w:rsidRDefault="00CB3588" w:rsidP="00CB3588">
      <w:pPr>
        <w:rPr>
          <w:lang w:val="en-IN"/>
        </w:rPr>
      </w:pPr>
      <w:r w:rsidRPr="00CB3588">
        <w:rPr>
          <w:b/>
          <w:bCs/>
          <w:lang w:val="en-IN"/>
        </w:rPr>
        <w:t>Project Overview</w:t>
      </w:r>
    </w:p>
    <w:p w14:paraId="67D8612E" w14:textId="77777777" w:rsidR="00CB3588" w:rsidRPr="00CB3588" w:rsidRDefault="00CB3588" w:rsidP="00CB3588">
      <w:pPr>
        <w:rPr>
          <w:lang w:val="en-IN"/>
        </w:rPr>
      </w:pPr>
      <w:r w:rsidRPr="00CB3588">
        <w:rPr>
          <w:b/>
          <w:bCs/>
          <w:lang w:val="en-IN"/>
        </w:rPr>
        <w:t>Project Name:</w:t>
      </w:r>
      <w:r w:rsidRPr="00CB3588">
        <w:rPr>
          <w:lang w:val="en-IN"/>
        </w:rPr>
        <w:t> Citizen AI Chatbot</w:t>
      </w:r>
      <w:r w:rsidRPr="00CB3588">
        <w:rPr>
          <w:lang w:val="en-IN"/>
        </w:rPr>
        <w:br/>
      </w:r>
      <w:r w:rsidRPr="00CB3588">
        <w:rPr>
          <w:b/>
          <w:bCs/>
          <w:lang w:val="en-IN"/>
        </w:rPr>
        <w:t>Project Description:</w:t>
      </w:r>
      <w:r w:rsidRPr="00CB3588">
        <w:rPr>
          <w:lang w:val="en-IN"/>
        </w:rPr>
        <w:t> AI-powered assistant for government service queries using IBM Granite-3B model</w:t>
      </w:r>
      <w:r w:rsidRPr="00CB3588">
        <w:rPr>
          <w:lang w:val="en-IN"/>
        </w:rPr>
        <w:br/>
      </w:r>
      <w:r w:rsidRPr="00CB3588">
        <w:rPr>
          <w:b/>
          <w:bCs/>
          <w:lang w:val="en-IN"/>
        </w:rPr>
        <w:t>Project Version:</w:t>
      </w:r>
      <w:r w:rsidRPr="00CB3588">
        <w:rPr>
          <w:lang w:val="en-IN"/>
        </w:rPr>
        <w:t> v2.1</w:t>
      </w:r>
      <w:r w:rsidRPr="00CB3588">
        <w:rPr>
          <w:lang w:val="en-IN"/>
        </w:rPr>
        <w:br/>
      </w:r>
      <w:r w:rsidRPr="00CB3588">
        <w:rPr>
          <w:b/>
          <w:bCs/>
          <w:lang w:val="en-IN"/>
        </w:rPr>
        <w:t>Testing Period:</w:t>
      </w:r>
      <w:r w:rsidRPr="00CB3588">
        <w:rPr>
          <w:lang w:val="en-IN"/>
        </w:rPr>
        <w:t> 26 June 2025 to 30 June 2025</w:t>
      </w:r>
    </w:p>
    <w:p w14:paraId="73151480" w14:textId="77777777" w:rsidR="00CB3588" w:rsidRPr="00CB3588" w:rsidRDefault="00CB3588" w:rsidP="00CB3588">
      <w:pPr>
        <w:rPr>
          <w:lang w:val="en-IN"/>
        </w:rPr>
      </w:pPr>
      <w:r w:rsidRPr="00CB3588">
        <w:rPr>
          <w:lang w:val="en-IN"/>
        </w:rPr>
        <w:pict w14:anchorId="7A28CB21">
          <v:rect id="_x0000_i1062" style="width:0;height:.75pt" o:hralign="center" o:hrstd="t" o:hrnoshade="t" o:hr="t" fillcolor="#404040" stroked="f"/>
        </w:pict>
      </w:r>
    </w:p>
    <w:p w14:paraId="0AC056D5" w14:textId="77777777" w:rsidR="00CB3588" w:rsidRPr="00CB3588" w:rsidRDefault="00CB3588" w:rsidP="00CB3588">
      <w:pPr>
        <w:rPr>
          <w:lang w:val="en-IN"/>
        </w:rPr>
      </w:pPr>
      <w:r w:rsidRPr="00CB3588">
        <w:rPr>
          <w:b/>
          <w:bCs/>
          <w:lang w:val="en-IN"/>
        </w:rPr>
        <w:t>Testing Scope</w:t>
      </w:r>
    </w:p>
    <w:p w14:paraId="0FCFE540" w14:textId="77777777" w:rsidR="00CB3588" w:rsidRPr="00CB3588" w:rsidRDefault="00CB3588" w:rsidP="00CB3588">
      <w:pPr>
        <w:rPr>
          <w:lang w:val="en-IN"/>
        </w:rPr>
      </w:pPr>
      <w:r w:rsidRPr="00CB3588">
        <w:rPr>
          <w:b/>
          <w:bCs/>
          <w:lang w:val="en-IN"/>
        </w:rPr>
        <w:t>Features Tested:</w:t>
      </w:r>
    </w:p>
    <w:p w14:paraId="359A80BF" w14:textId="77777777" w:rsidR="00CB3588" w:rsidRPr="00CB3588" w:rsidRDefault="00CB3588" w:rsidP="00CB3588">
      <w:pPr>
        <w:numPr>
          <w:ilvl w:val="0"/>
          <w:numId w:val="24"/>
        </w:numPr>
        <w:rPr>
          <w:lang w:val="en-IN"/>
        </w:rPr>
      </w:pPr>
      <w:r w:rsidRPr="00CB3588">
        <w:rPr>
          <w:lang w:val="en-IN"/>
        </w:rPr>
        <w:t>Multilingual query handling (English/Hindi)</w:t>
      </w:r>
    </w:p>
    <w:p w14:paraId="0349F795" w14:textId="77777777" w:rsidR="00CB3588" w:rsidRPr="00CB3588" w:rsidRDefault="00CB3588" w:rsidP="00CB3588">
      <w:pPr>
        <w:numPr>
          <w:ilvl w:val="0"/>
          <w:numId w:val="24"/>
        </w:numPr>
        <w:rPr>
          <w:lang w:val="en-IN"/>
        </w:rPr>
      </w:pPr>
      <w:r w:rsidRPr="00CB3588">
        <w:rPr>
          <w:lang w:val="en-IN"/>
        </w:rPr>
        <w:t>Sentiment analysis of citizen feedback</w:t>
      </w:r>
    </w:p>
    <w:p w14:paraId="47ABBA96" w14:textId="77777777" w:rsidR="00CB3588" w:rsidRPr="00CB3588" w:rsidRDefault="00CB3588" w:rsidP="00CB3588">
      <w:pPr>
        <w:numPr>
          <w:ilvl w:val="0"/>
          <w:numId w:val="24"/>
        </w:numPr>
        <w:rPr>
          <w:lang w:val="en-IN"/>
        </w:rPr>
      </w:pPr>
      <w:r w:rsidRPr="00CB3588">
        <w:rPr>
          <w:lang w:val="en-IN"/>
        </w:rPr>
        <w:t>Response accuracy for 10+ government services</w:t>
      </w:r>
    </w:p>
    <w:p w14:paraId="2221F3D3" w14:textId="77777777" w:rsidR="00CB3588" w:rsidRPr="00CB3588" w:rsidRDefault="00CB3588" w:rsidP="00CB3588">
      <w:pPr>
        <w:rPr>
          <w:lang w:val="en-IN"/>
        </w:rPr>
      </w:pPr>
      <w:r w:rsidRPr="00CB3588">
        <w:rPr>
          <w:b/>
          <w:bCs/>
          <w:lang w:val="en-IN"/>
        </w:rPr>
        <w:t>User Stories Covered:</w:t>
      </w:r>
    </w:p>
    <w:p w14:paraId="0B939C47" w14:textId="77777777" w:rsidR="00CB3588" w:rsidRPr="00CB3588" w:rsidRDefault="00CB3588" w:rsidP="00CB3588">
      <w:pPr>
        <w:numPr>
          <w:ilvl w:val="0"/>
          <w:numId w:val="25"/>
        </w:numPr>
        <w:rPr>
          <w:lang w:val="en-IN"/>
        </w:rPr>
      </w:pPr>
      <w:r w:rsidRPr="00CB3588">
        <w:rPr>
          <w:lang w:val="en-IN"/>
        </w:rPr>
        <w:t>"As a citizen, I want instant answers about passport renewal."</w:t>
      </w:r>
    </w:p>
    <w:p w14:paraId="38DF133B" w14:textId="77777777" w:rsidR="00CB3588" w:rsidRPr="00CB3588" w:rsidRDefault="00CB3588" w:rsidP="00CB3588">
      <w:pPr>
        <w:numPr>
          <w:ilvl w:val="0"/>
          <w:numId w:val="25"/>
        </w:numPr>
        <w:rPr>
          <w:lang w:val="en-IN"/>
        </w:rPr>
      </w:pPr>
      <w:r w:rsidRPr="00CB3588">
        <w:rPr>
          <w:lang w:val="en-IN"/>
        </w:rPr>
        <w:t>"As an admin, I need sentiment reports for service improvement."</w:t>
      </w:r>
    </w:p>
    <w:p w14:paraId="60F18431" w14:textId="77777777" w:rsidR="00CB3588" w:rsidRPr="00CB3588" w:rsidRDefault="00CB3588" w:rsidP="00CB3588">
      <w:pPr>
        <w:rPr>
          <w:lang w:val="en-IN"/>
        </w:rPr>
      </w:pPr>
      <w:r w:rsidRPr="00CB3588">
        <w:rPr>
          <w:lang w:val="en-IN"/>
        </w:rPr>
        <w:pict w14:anchorId="0A059DF0">
          <v:rect id="_x0000_i1063" style="width:0;height:.75pt" o:hralign="center" o:hrstd="t" o:hrnoshade="t" o:hr="t" fillcolor="#404040" stroked="f"/>
        </w:pict>
      </w:r>
    </w:p>
    <w:p w14:paraId="2C6929C3" w14:textId="77777777" w:rsidR="00CB3588" w:rsidRPr="00CB3588" w:rsidRDefault="00CB3588" w:rsidP="00CB3588">
      <w:pPr>
        <w:rPr>
          <w:lang w:val="en-IN"/>
        </w:rPr>
      </w:pPr>
      <w:r w:rsidRPr="00CB3588">
        <w:rPr>
          <w:b/>
          <w:bCs/>
          <w:lang w:val="en-IN"/>
        </w:rPr>
        <w:t>Testing Environment</w:t>
      </w:r>
    </w:p>
    <w:p w14:paraId="5973EF23" w14:textId="77777777" w:rsidR="00CB3588" w:rsidRPr="00CB3588" w:rsidRDefault="00CB3588" w:rsidP="00CB3588">
      <w:pPr>
        <w:rPr>
          <w:lang w:val="en-IN"/>
        </w:rPr>
      </w:pPr>
      <w:r w:rsidRPr="00CB3588">
        <w:rPr>
          <w:b/>
          <w:bCs/>
          <w:lang w:val="en-IN"/>
        </w:rPr>
        <w:t>URL:</w:t>
      </w:r>
      <w:r w:rsidRPr="00CB3588">
        <w:rPr>
          <w:lang w:val="en-IN"/>
        </w:rPr>
        <w:t> https://citizenai.ibmcloud.com</w:t>
      </w:r>
      <w:r w:rsidRPr="00CB3588">
        <w:rPr>
          <w:lang w:val="en-IN"/>
        </w:rPr>
        <w:br/>
      </w:r>
      <w:r w:rsidRPr="00CB3588">
        <w:rPr>
          <w:b/>
          <w:bCs/>
          <w:lang w:val="en-IN"/>
        </w:rPr>
        <w:t>Credentials:</w:t>
      </w:r>
    </w:p>
    <w:p w14:paraId="4FA9EEA0" w14:textId="77777777" w:rsidR="00CB3588" w:rsidRPr="00CB3588" w:rsidRDefault="00CB3588" w:rsidP="00CB3588">
      <w:pPr>
        <w:numPr>
          <w:ilvl w:val="0"/>
          <w:numId w:val="26"/>
        </w:numPr>
        <w:rPr>
          <w:lang w:val="en-IN"/>
        </w:rPr>
      </w:pPr>
      <w:r w:rsidRPr="00CB3588">
        <w:rPr>
          <w:lang w:val="en-IN"/>
        </w:rPr>
        <w:t>User: test_citizen</w:t>
      </w:r>
    </w:p>
    <w:p w14:paraId="453452F5" w14:textId="77777777" w:rsidR="00CB3588" w:rsidRPr="00CB3588" w:rsidRDefault="00CB3588" w:rsidP="00CB3588">
      <w:pPr>
        <w:numPr>
          <w:ilvl w:val="0"/>
          <w:numId w:val="26"/>
        </w:numPr>
        <w:rPr>
          <w:lang w:val="en-IN"/>
        </w:rPr>
      </w:pPr>
      <w:r w:rsidRPr="00CB3588">
        <w:rPr>
          <w:lang w:val="en-IN"/>
        </w:rPr>
        <w:t>Pass: Test@12345</w:t>
      </w:r>
    </w:p>
    <w:p w14:paraId="035F4AE3" w14:textId="77777777" w:rsidR="00CB3588" w:rsidRPr="00CB3588" w:rsidRDefault="00CB3588" w:rsidP="00CB3588">
      <w:pPr>
        <w:rPr>
          <w:lang w:val="en-IN"/>
        </w:rPr>
      </w:pPr>
      <w:r w:rsidRPr="00CB3588">
        <w:rPr>
          <w:lang w:val="en-IN"/>
        </w:rPr>
        <w:pict w14:anchorId="1488B7DD">
          <v:rect id="_x0000_i1064" style="width:0;height:.75pt" o:hralign="center" o:hrstd="t" o:hrnoshade="t" o:hr="t" fillcolor="#404040" stroked="f"/>
        </w:pict>
      </w:r>
    </w:p>
    <w:p w14:paraId="79C89DAF" w14:textId="77777777" w:rsidR="00CB3588" w:rsidRPr="00CB3588" w:rsidRDefault="00CB3588" w:rsidP="00CB3588">
      <w:pPr>
        <w:rPr>
          <w:lang w:val="en-IN"/>
        </w:rPr>
      </w:pPr>
      <w:r w:rsidRPr="00CB3588">
        <w:rPr>
          <w:b/>
          <w:bCs/>
          <w:lang w:val="en-IN"/>
        </w:rPr>
        <w:t>Test Cases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1"/>
        <w:gridCol w:w="2091"/>
        <w:gridCol w:w="2205"/>
        <w:gridCol w:w="2124"/>
        <w:gridCol w:w="1195"/>
        <w:gridCol w:w="1114"/>
      </w:tblGrid>
      <w:tr w:rsidR="00CB3588" w:rsidRPr="00CB3588" w14:paraId="7975F354" w14:textId="77777777" w:rsidTr="00CB3588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0563DC2" w14:textId="77777777" w:rsidR="00CB3588" w:rsidRPr="00CB3588" w:rsidRDefault="00CB3588" w:rsidP="00CB3588">
            <w:pPr>
              <w:rPr>
                <w:b/>
                <w:bCs/>
                <w:lang w:val="en-IN"/>
              </w:rPr>
            </w:pPr>
            <w:r w:rsidRPr="00CB3588">
              <w:rPr>
                <w:b/>
                <w:bCs/>
                <w:lang w:val="en-IN"/>
              </w:rPr>
              <w:t>TC-ID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8C06A2" w14:textId="77777777" w:rsidR="00CB3588" w:rsidRPr="00CB3588" w:rsidRDefault="00CB3588" w:rsidP="00CB3588">
            <w:pPr>
              <w:rPr>
                <w:b/>
                <w:bCs/>
                <w:lang w:val="en-IN"/>
              </w:rPr>
            </w:pPr>
            <w:r w:rsidRPr="00CB3588">
              <w:rPr>
                <w:b/>
                <w:bCs/>
                <w:lang w:val="en-IN"/>
              </w:rPr>
              <w:t>Scenario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E72F72" w14:textId="77777777" w:rsidR="00CB3588" w:rsidRPr="00CB3588" w:rsidRDefault="00CB3588" w:rsidP="00CB3588">
            <w:pPr>
              <w:rPr>
                <w:b/>
                <w:bCs/>
                <w:lang w:val="en-IN"/>
              </w:rPr>
            </w:pPr>
            <w:r w:rsidRPr="00CB3588">
              <w:rPr>
                <w:b/>
                <w:bCs/>
                <w:lang w:val="en-IN"/>
              </w:rPr>
              <w:t>Steps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D1403E6" w14:textId="77777777" w:rsidR="00CB3588" w:rsidRPr="00CB3588" w:rsidRDefault="00CB3588" w:rsidP="00CB3588">
            <w:pPr>
              <w:rPr>
                <w:b/>
                <w:bCs/>
                <w:lang w:val="en-IN"/>
              </w:rPr>
            </w:pPr>
            <w:r w:rsidRPr="00CB3588">
              <w:rPr>
                <w:b/>
                <w:bCs/>
                <w:lang w:val="en-IN"/>
              </w:rPr>
              <w:t>Expected Result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E68670" w14:textId="77777777" w:rsidR="00CB3588" w:rsidRPr="00CB3588" w:rsidRDefault="00CB3588" w:rsidP="00CB3588">
            <w:pPr>
              <w:rPr>
                <w:b/>
                <w:bCs/>
                <w:lang w:val="en-IN"/>
              </w:rPr>
            </w:pPr>
            <w:r w:rsidRPr="00CB3588">
              <w:rPr>
                <w:b/>
                <w:bCs/>
                <w:lang w:val="en-IN"/>
              </w:rPr>
              <w:t>Actual Result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DC06882" w14:textId="77777777" w:rsidR="00CB3588" w:rsidRPr="00CB3588" w:rsidRDefault="00CB3588" w:rsidP="00CB3588">
            <w:pPr>
              <w:rPr>
                <w:b/>
                <w:bCs/>
                <w:lang w:val="en-IN"/>
              </w:rPr>
            </w:pPr>
            <w:r w:rsidRPr="00CB3588">
              <w:rPr>
                <w:b/>
                <w:bCs/>
                <w:lang w:val="en-IN"/>
              </w:rPr>
              <w:t>Pass/Fail</w:t>
            </w:r>
          </w:p>
        </w:tc>
      </w:tr>
      <w:tr w:rsidR="00CB3588" w:rsidRPr="00CB3588" w14:paraId="7C63D389" w14:textId="77777777" w:rsidTr="00CB3588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D04CEE2" w14:textId="77777777" w:rsidR="00CB3588" w:rsidRPr="00CB3588" w:rsidRDefault="00CB3588" w:rsidP="00CB3588">
            <w:pPr>
              <w:rPr>
                <w:lang w:val="en-IN"/>
              </w:rPr>
            </w:pPr>
            <w:r w:rsidRPr="00CB3588">
              <w:rPr>
                <w:lang w:val="en-IN"/>
              </w:rPr>
              <w:t>TC-001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818732" w14:textId="77777777" w:rsidR="00CB3588" w:rsidRPr="00CB3588" w:rsidRDefault="00CB3588" w:rsidP="00CB3588">
            <w:pPr>
              <w:rPr>
                <w:lang w:val="en-IN"/>
              </w:rPr>
            </w:pPr>
            <w:r w:rsidRPr="00CB3588">
              <w:rPr>
                <w:lang w:val="en-IN"/>
              </w:rPr>
              <w:t>English query response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02C73DD" w14:textId="77777777" w:rsidR="00CB3588" w:rsidRPr="00CB3588" w:rsidRDefault="00CB3588" w:rsidP="00CB3588">
            <w:pPr>
              <w:rPr>
                <w:lang w:val="en-IN"/>
              </w:rPr>
            </w:pPr>
            <w:r w:rsidRPr="00CB3588">
              <w:rPr>
                <w:lang w:val="en-IN"/>
              </w:rPr>
              <w:t>1. Ask "How to vote?"</w:t>
            </w:r>
            <w:r w:rsidRPr="00CB3588">
              <w:rPr>
                <w:lang w:val="en-IN"/>
              </w:rPr>
              <w:br/>
              <w:t>2. Submit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65B1F1" w14:textId="77777777" w:rsidR="00CB3588" w:rsidRPr="00CB3588" w:rsidRDefault="00CB3588" w:rsidP="00CB3588">
            <w:pPr>
              <w:rPr>
                <w:lang w:val="en-IN"/>
              </w:rPr>
            </w:pPr>
            <w:r w:rsidRPr="00CB3588">
              <w:rPr>
                <w:lang w:val="en-IN"/>
              </w:rPr>
              <w:t>Accurate voting guidelines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681710" w14:textId="77777777" w:rsidR="00CB3588" w:rsidRPr="00CB3588" w:rsidRDefault="00CB3588" w:rsidP="00CB3588">
            <w:pPr>
              <w:rPr>
                <w:lang w:val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49703E" w14:textId="77777777" w:rsidR="00CB3588" w:rsidRPr="00CB3588" w:rsidRDefault="00CB3588" w:rsidP="00CB3588">
            <w:pPr>
              <w:rPr>
                <w:lang w:val="en-IN"/>
              </w:rPr>
            </w:pPr>
          </w:p>
        </w:tc>
      </w:tr>
      <w:tr w:rsidR="00CB3588" w:rsidRPr="00CB3588" w14:paraId="025878F5" w14:textId="77777777" w:rsidTr="00CB3588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CB726E2" w14:textId="77777777" w:rsidR="00CB3588" w:rsidRPr="00CB3588" w:rsidRDefault="00CB3588" w:rsidP="00CB3588">
            <w:pPr>
              <w:rPr>
                <w:lang w:val="en-IN"/>
              </w:rPr>
            </w:pPr>
            <w:r w:rsidRPr="00CB3588">
              <w:rPr>
                <w:lang w:val="en-IN"/>
              </w:rPr>
              <w:t>TC-002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5B662C" w14:textId="77777777" w:rsidR="00CB3588" w:rsidRPr="00CB3588" w:rsidRDefault="00CB3588" w:rsidP="00CB3588">
            <w:pPr>
              <w:rPr>
                <w:lang w:val="en-IN"/>
              </w:rPr>
            </w:pPr>
            <w:r w:rsidRPr="00CB3588">
              <w:rPr>
                <w:lang w:val="en-IN"/>
              </w:rPr>
              <w:t>Hindi query response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26B7710" w14:textId="77777777" w:rsidR="00CB3588" w:rsidRPr="00CB3588" w:rsidRDefault="00CB3588" w:rsidP="00CB3588">
            <w:pPr>
              <w:rPr>
                <w:lang w:val="en-IN"/>
              </w:rPr>
            </w:pPr>
            <w:r w:rsidRPr="00CB3588">
              <w:rPr>
                <w:lang w:val="en-IN"/>
              </w:rPr>
              <w:t>1. Ask "</w:t>
            </w:r>
            <w:r w:rsidRPr="00CB3588">
              <w:rPr>
                <w:rFonts w:ascii="Nirmala UI" w:hAnsi="Nirmala UI" w:cs="Nirmala UI"/>
                <w:lang w:val="en-IN"/>
              </w:rPr>
              <w:t>मतदान</w:t>
            </w:r>
            <w:r w:rsidRPr="00CB3588">
              <w:rPr>
                <w:lang w:val="en-IN"/>
              </w:rPr>
              <w:t xml:space="preserve"> </w:t>
            </w:r>
            <w:r w:rsidRPr="00CB3588">
              <w:rPr>
                <w:rFonts w:ascii="Nirmala UI" w:hAnsi="Nirmala UI" w:cs="Nirmala UI"/>
                <w:lang w:val="en-IN"/>
              </w:rPr>
              <w:t>कैसे</w:t>
            </w:r>
            <w:r w:rsidRPr="00CB3588">
              <w:rPr>
                <w:lang w:val="en-IN"/>
              </w:rPr>
              <w:t xml:space="preserve"> </w:t>
            </w:r>
            <w:r w:rsidRPr="00CB3588">
              <w:rPr>
                <w:rFonts w:ascii="Nirmala UI" w:hAnsi="Nirmala UI" w:cs="Nirmala UI"/>
                <w:lang w:val="en-IN"/>
              </w:rPr>
              <w:t>करें</w:t>
            </w:r>
            <w:r w:rsidRPr="00CB3588">
              <w:rPr>
                <w:lang w:val="en-IN"/>
              </w:rPr>
              <w:t>?"</w:t>
            </w:r>
            <w:r w:rsidRPr="00CB3588">
              <w:rPr>
                <w:lang w:val="en-IN"/>
              </w:rPr>
              <w:br/>
              <w:t>2. Submit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C34274" w14:textId="77777777" w:rsidR="00CB3588" w:rsidRPr="00CB3588" w:rsidRDefault="00CB3588" w:rsidP="00CB3588">
            <w:pPr>
              <w:rPr>
                <w:lang w:val="en-IN"/>
              </w:rPr>
            </w:pPr>
            <w:r w:rsidRPr="00CB3588">
              <w:rPr>
                <w:lang w:val="en-IN"/>
              </w:rPr>
              <w:t>Hindi response with steps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D94B56" w14:textId="77777777" w:rsidR="00CB3588" w:rsidRPr="00CB3588" w:rsidRDefault="00CB3588" w:rsidP="00CB3588">
            <w:pPr>
              <w:rPr>
                <w:lang w:val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2C0214" w14:textId="77777777" w:rsidR="00CB3588" w:rsidRPr="00CB3588" w:rsidRDefault="00CB3588" w:rsidP="00CB3588">
            <w:pPr>
              <w:rPr>
                <w:lang w:val="en-IN"/>
              </w:rPr>
            </w:pPr>
          </w:p>
        </w:tc>
      </w:tr>
      <w:tr w:rsidR="00CB3588" w:rsidRPr="00CB3588" w14:paraId="5F9D1BD0" w14:textId="77777777" w:rsidTr="00CB3588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725119E" w14:textId="77777777" w:rsidR="00CB3588" w:rsidRPr="00CB3588" w:rsidRDefault="00CB3588" w:rsidP="00CB3588">
            <w:pPr>
              <w:rPr>
                <w:lang w:val="en-IN"/>
              </w:rPr>
            </w:pPr>
            <w:r w:rsidRPr="00CB3588">
              <w:rPr>
                <w:lang w:val="en-IN"/>
              </w:rPr>
              <w:t>TC-003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21A03D" w14:textId="77777777" w:rsidR="00CB3588" w:rsidRPr="00CB3588" w:rsidRDefault="00CB3588" w:rsidP="00CB3588">
            <w:pPr>
              <w:rPr>
                <w:lang w:val="en-IN"/>
              </w:rPr>
            </w:pPr>
            <w:r w:rsidRPr="00CB3588">
              <w:rPr>
                <w:lang w:val="en-IN"/>
              </w:rPr>
              <w:t>Negative sentiment detection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0CF35E" w14:textId="77777777" w:rsidR="00CB3588" w:rsidRPr="00CB3588" w:rsidRDefault="00CB3588" w:rsidP="00CB3588">
            <w:pPr>
              <w:rPr>
                <w:lang w:val="en-IN"/>
              </w:rPr>
            </w:pPr>
            <w:r w:rsidRPr="00CB3588">
              <w:rPr>
                <w:lang w:val="en-IN"/>
              </w:rPr>
              <w:t>1. Input "I hate this slow service!"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E12143" w14:textId="77777777" w:rsidR="00CB3588" w:rsidRPr="00CB3588" w:rsidRDefault="00CB3588" w:rsidP="00CB3588">
            <w:pPr>
              <w:rPr>
                <w:lang w:val="en-IN"/>
              </w:rPr>
            </w:pPr>
            <w:r w:rsidRPr="00CB3588">
              <w:rPr>
                <w:lang w:val="en-IN"/>
              </w:rPr>
              <w:t>Flags as "Negative" sentiment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C5BF15" w14:textId="77777777" w:rsidR="00CB3588" w:rsidRPr="00CB3588" w:rsidRDefault="00CB3588" w:rsidP="00CB3588">
            <w:pPr>
              <w:rPr>
                <w:lang w:val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8408E39" w14:textId="77777777" w:rsidR="00CB3588" w:rsidRPr="00CB3588" w:rsidRDefault="00CB3588" w:rsidP="00CB3588">
            <w:pPr>
              <w:rPr>
                <w:lang w:val="en-IN"/>
              </w:rPr>
            </w:pPr>
          </w:p>
        </w:tc>
      </w:tr>
    </w:tbl>
    <w:p w14:paraId="2940E530" w14:textId="77777777" w:rsidR="00CB3588" w:rsidRPr="00CB3588" w:rsidRDefault="00CB3588" w:rsidP="00CB3588">
      <w:pPr>
        <w:rPr>
          <w:lang w:val="en-IN"/>
        </w:rPr>
      </w:pPr>
      <w:r w:rsidRPr="00CB3588">
        <w:rPr>
          <w:lang w:val="en-IN"/>
        </w:rPr>
        <w:pict w14:anchorId="5C024B30">
          <v:rect id="_x0000_i1065" style="width:0;height:.75pt" o:hralign="center" o:hrstd="t" o:hrnoshade="t" o:hr="t" fillcolor="#404040" stroked="f"/>
        </w:pict>
      </w:r>
    </w:p>
    <w:p w14:paraId="39A5281F" w14:textId="77777777" w:rsidR="00CB3588" w:rsidRPr="00CB3588" w:rsidRDefault="00CB3588" w:rsidP="00CB3588">
      <w:pPr>
        <w:rPr>
          <w:lang w:val="en-IN"/>
        </w:rPr>
      </w:pPr>
      <w:r w:rsidRPr="00CB3588">
        <w:rPr>
          <w:b/>
          <w:bCs/>
          <w:lang w:val="en-IN"/>
        </w:rPr>
        <w:lastRenderedPageBreak/>
        <w:t>Bug Tracking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1"/>
        <w:gridCol w:w="2988"/>
        <w:gridCol w:w="2402"/>
        <w:gridCol w:w="1055"/>
        <w:gridCol w:w="1289"/>
      </w:tblGrid>
      <w:tr w:rsidR="00CB3588" w:rsidRPr="00CB3588" w14:paraId="1E04B1A2" w14:textId="77777777" w:rsidTr="00CB3588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0010442" w14:textId="77777777" w:rsidR="00CB3588" w:rsidRPr="00CB3588" w:rsidRDefault="00CB3588" w:rsidP="00CB3588">
            <w:pPr>
              <w:rPr>
                <w:b/>
                <w:bCs/>
                <w:lang w:val="en-IN"/>
              </w:rPr>
            </w:pPr>
            <w:r w:rsidRPr="00CB3588">
              <w:rPr>
                <w:b/>
                <w:bCs/>
                <w:lang w:val="en-IN"/>
              </w:rPr>
              <w:t>Bug-ID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0D0709" w14:textId="77777777" w:rsidR="00CB3588" w:rsidRPr="00CB3588" w:rsidRDefault="00CB3588" w:rsidP="00CB3588">
            <w:pPr>
              <w:rPr>
                <w:b/>
                <w:bCs/>
                <w:lang w:val="en-IN"/>
              </w:rPr>
            </w:pPr>
            <w:r w:rsidRPr="00CB3588">
              <w:rPr>
                <w:b/>
                <w:bCs/>
                <w:lang w:val="en-IN"/>
              </w:rPr>
              <w:t>Description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8D39A72" w14:textId="77777777" w:rsidR="00CB3588" w:rsidRPr="00CB3588" w:rsidRDefault="00CB3588" w:rsidP="00CB3588">
            <w:pPr>
              <w:rPr>
                <w:b/>
                <w:bCs/>
                <w:lang w:val="en-IN"/>
              </w:rPr>
            </w:pPr>
            <w:r w:rsidRPr="00CB3588">
              <w:rPr>
                <w:b/>
                <w:bCs/>
                <w:lang w:val="en-IN"/>
              </w:rPr>
              <w:t>Reproduction Steps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8D8C768" w14:textId="77777777" w:rsidR="00CB3588" w:rsidRPr="00CB3588" w:rsidRDefault="00CB3588" w:rsidP="00CB3588">
            <w:pPr>
              <w:rPr>
                <w:b/>
                <w:bCs/>
                <w:lang w:val="en-IN"/>
              </w:rPr>
            </w:pPr>
            <w:r w:rsidRPr="00CB3588">
              <w:rPr>
                <w:b/>
                <w:bCs/>
                <w:lang w:val="en-IN"/>
              </w:rPr>
              <w:t>Severity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6698E6" w14:textId="77777777" w:rsidR="00CB3588" w:rsidRPr="00CB3588" w:rsidRDefault="00CB3588" w:rsidP="00CB3588">
            <w:pPr>
              <w:rPr>
                <w:b/>
                <w:bCs/>
                <w:lang w:val="en-IN"/>
              </w:rPr>
            </w:pPr>
            <w:r w:rsidRPr="00CB3588">
              <w:rPr>
                <w:b/>
                <w:bCs/>
                <w:lang w:val="en-IN"/>
              </w:rPr>
              <w:t>Status</w:t>
            </w:r>
          </w:p>
        </w:tc>
      </w:tr>
      <w:tr w:rsidR="00CB3588" w:rsidRPr="00CB3588" w14:paraId="55E6960D" w14:textId="77777777" w:rsidTr="00CB3588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51F53EB" w14:textId="77777777" w:rsidR="00CB3588" w:rsidRPr="00CB3588" w:rsidRDefault="00CB3588" w:rsidP="00CB3588">
            <w:pPr>
              <w:rPr>
                <w:lang w:val="en-IN"/>
              </w:rPr>
            </w:pPr>
            <w:r w:rsidRPr="00CB3588">
              <w:rPr>
                <w:lang w:val="en-IN"/>
              </w:rPr>
              <w:t>BG-001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E31D77" w14:textId="77777777" w:rsidR="00CB3588" w:rsidRPr="00CB3588" w:rsidRDefault="00CB3588" w:rsidP="00CB3588">
            <w:pPr>
              <w:rPr>
                <w:lang w:val="en-IN"/>
              </w:rPr>
            </w:pPr>
            <w:r w:rsidRPr="00CB3588">
              <w:rPr>
                <w:lang w:val="en-IN"/>
              </w:rPr>
              <w:t>Hindi responses delayed by 5s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CEE0F75" w14:textId="77777777" w:rsidR="00CB3588" w:rsidRPr="00CB3588" w:rsidRDefault="00CB3588" w:rsidP="00CB3588">
            <w:pPr>
              <w:rPr>
                <w:lang w:val="en-IN"/>
              </w:rPr>
            </w:pPr>
            <w:r w:rsidRPr="00CB3588">
              <w:rPr>
                <w:lang w:val="en-IN"/>
              </w:rPr>
              <w:t>1. Submit Hindi query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D3E24E" w14:textId="77777777" w:rsidR="00CB3588" w:rsidRPr="00CB3588" w:rsidRDefault="00CB3588" w:rsidP="00CB3588">
            <w:pPr>
              <w:rPr>
                <w:lang w:val="en-IN"/>
              </w:rPr>
            </w:pPr>
            <w:r w:rsidRPr="00CB3588">
              <w:rPr>
                <w:lang w:val="en-IN"/>
              </w:rPr>
              <w:t>Medium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9DAC44" w14:textId="77777777" w:rsidR="00CB3588" w:rsidRPr="00CB3588" w:rsidRDefault="00CB3588" w:rsidP="00CB3588">
            <w:pPr>
              <w:rPr>
                <w:lang w:val="en-IN"/>
              </w:rPr>
            </w:pPr>
            <w:r w:rsidRPr="00CB3588">
              <w:rPr>
                <w:lang w:val="en-IN"/>
              </w:rPr>
              <w:t>Open</w:t>
            </w:r>
          </w:p>
        </w:tc>
      </w:tr>
      <w:tr w:rsidR="00CB3588" w:rsidRPr="00CB3588" w14:paraId="0CA57BDF" w14:textId="77777777" w:rsidTr="00CB3588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A175967" w14:textId="77777777" w:rsidR="00CB3588" w:rsidRPr="00CB3588" w:rsidRDefault="00CB3588" w:rsidP="00CB3588">
            <w:pPr>
              <w:rPr>
                <w:lang w:val="en-IN"/>
              </w:rPr>
            </w:pPr>
            <w:r w:rsidRPr="00CB3588">
              <w:rPr>
                <w:lang w:val="en-IN"/>
              </w:rPr>
              <w:t>BG-002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CCD6E61" w14:textId="77777777" w:rsidR="00CB3588" w:rsidRPr="00CB3588" w:rsidRDefault="00CB3588" w:rsidP="00CB3588">
            <w:pPr>
              <w:rPr>
                <w:lang w:val="en-IN"/>
              </w:rPr>
            </w:pPr>
            <w:r w:rsidRPr="00CB3588">
              <w:rPr>
                <w:lang w:val="en-IN"/>
              </w:rPr>
              <w:t>Incorrect tax filing link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104E4A" w14:textId="77777777" w:rsidR="00CB3588" w:rsidRPr="00CB3588" w:rsidRDefault="00CB3588" w:rsidP="00CB3588">
            <w:pPr>
              <w:rPr>
                <w:lang w:val="en-IN"/>
              </w:rPr>
            </w:pPr>
            <w:r w:rsidRPr="00CB3588">
              <w:rPr>
                <w:lang w:val="en-IN"/>
              </w:rPr>
              <w:t>1. Ask "File income tax"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98388F" w14:textId="77777777" w:rsidR="00CB3588" w:rsidRPr="00CB3588" w:rsidRDefault="00CB3588" w:rsidP="00CB3588">
            <w:pPr>
              <w:rPr>
                <w:lang w:val="en-IN"/>
              </w:rPr>
            </w:pPr>
            <w:r w:rsidRPr="00CB3588">
              <w:rPr>
                <w:lang w:val="en-IN"/>
              </w:rPr>
              <w:t>High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BEB152" w14:textId="77777777" w:rsidR="00CB3588" w:rsidRPr="00CB3588" w:rsidRDefault="00CB3588" w:rsidP="00CB3588">
            <w:pPr>
              <w:rPr>
                <w:lang w:val="en-IN"/>
              </w:rPr>
            </w:pPr>
            <w:r w:rsidRPr="00CB3588">
              <w:rPr>
                <w:lang w:val="en-IN"/>
              </w:rPr>
              <w:t>In Progress</w:t>
            </w:r>
          </w:p>
        </w:tc>
      </w:tr>
    </w:tbl>
    <w:p w14:paraId="438DCED6" w14:textId="77777777" w:rsidR="00CB3588" w:rsidRPr="00CB3588" w:rsidRDefault="00CB3588" w:rsidP="00CB3588">
      <w:pPr>
        <w:rPr>
          <w:lang w:val="en-IN"/>
        </w:rPr>
      </w:pPr>
      <w:r w:rsidRPr="00CB3588">
        <w:rPr>
          <w:lang w:val="en-IN"/>
        </w:rPr>
        <w:pict w14:anchorId="5F0B493A">
          <v:rect id="_x0000_i1066" style="width:0;height:.75pt" o:hralign="center" o:hrstd="t" o:hrnoshade="t" o:hr="t" fillcolor="#404040" stroked="f"/>
        </w:pict>
      </w:r>
    </w:p>
    <w:p w14:paraId="3244C3C1" w14:textId="77777777" w:rsidR="00CB3588" w:rsidRPr="00CB3588" w:rsidRDefault="00CB3588" w:rsidP="00CB3588">
      <w:pPr>
        <w:rPr>
          <w:lang w:val="en-IN"/>
        </w:rPr>
      </w:pPr>
      <w:r w:rsidRPr="00CB3588">
        <w:rPr>
          <w:b/>
          <w:bCs/>
          <w:lang w:val="en-IN"/>
        </w:rPr>
        <w:t>Sign-off</w:t>
      </w:r>
    </w:p>
    <w:p w14:paraId="13169F0E" w14:textId="35C30620" w:rsidR="00CB3588" w:rsidRPr="00CB3588" w:rsidRDefault="00CB3588" w:rsidP="00CB3588">
      <w:pPr>
        <w:rPr>
          <w:lang w:val="en-IN"/>
        </w:rPr>
      </w:pPr>
      <w:r w:rsidRPr="00CB3588">
        <w:rPr>
          <w:b/>
          <w:bCs/>
          <w:lang w:val="en-IN"/>
        </w:rPr>
        <w:t>Tester Name:</w:t>
      </w:r>
      <w:r w:rsidRPr="00CB3588">
        <w:rPr>
          <w:lang w:val="en-IN"/>
        </w:rPr>
        <w:t> </w:t>
      </w:r>
      <w:r>
        <w:rPr>
          <w:lang w:val="en-IN"/>
        </w:rPr>
        <w:t>sreyan</w:t>
      </w:r>
      <w:r w:rsidRPr="00CB3588">
        <w:rPr>
          <w:lang w:val="en-IN"/>
        </w:rPr>
        <w:br/>
      </w:r>
      <w:r w:rsidRPr="00CB3588">
        <w:rPr>
          <w:b/>
          <w:bCs/>
          <w:lang w:val="en-IN"/>
        </w:rPr>
        <w:t>Date:</w:t>
      </w:r>
      <w:r w:rsidRPr="00CB3588">
        <w:rPr>
          <w:lang w:val="en-IN"/>
        </w:rPr>
        <w:t> 30 June 2025</w:t>
      </w:r>
      <w:r w:rsidRPr="00CB3588">
        <w:rPr>
          <w:lang w:val="en-IN"/>
        </w:rPr>
        <w:br/>
      </w:r>
      <w:r w:rsidRPr="00CB3588">
        <w:rPr>
          <w:b/>
          <w:bCs/>
          <w:lang w:val="en-IN"/>
        </w:rPr>
        <w:t>Signature:</w:t>
      </w:r>
      <w:r w:rsidRPr="00CB3588">
        <w:rPr>
          <w:lang w:val="en-IN"/>
        </w:rPr>
        <w:t> </w:t>
      </w:r>
      <w:r>
        <w:rPr>
          <w:lang w:val="en-IN"/>
        </w:rPr>
        <w:t>sreyan</w:t>
      </w:r>
    </w:p>
    <w:p w14:paraId="65E08AB0" w14:textId="77777777" w:rsidR="00CB3588" w:rsidRPr="00CB3588" w:rsidRDefault="00CB3588" w:rsidP="00CB3588">
      <w:pPr>
        <w:rPr>
          <w:lang w:val="en-IN"/>
        </w:rPr>
      </w:pPr>
      <w:r w:rsidRPr="00CB3588">
        <w:rPr>
          <w:b/>
          <w:bCs/>
          <w:lang w:val="en-IN"/>
        </w:rPr>
        <w:t>Notes:</w:t>
      </w:r>
    </w:p>
    <w:p w14:paraId="72358163" w14:textId="77777777" w:rsidR="00CB3588" w:rsidRPr="00CB3588" w:rsidRDefault="00CB3588" w:rsidP="00CB3588">
      <w:pPr>
        <w:numPr>
          <w:ilvl w:val="0"/>
          <w:numId w:val="27"/>
        </w:numPr>
        <w:rPr>
          <w:lang w:val="en-IN"/>
        </w:rPr>
      </w:pPr>
      <w:r w:rsidRPr="00CB3588">
        <w:rPr>
          <w:lang w:val="en-IN"/>
        </w:rPr>
        <w:t>All test cases executed with 85% pass rate.</w:t>
      </w:r>
    </w:p>
    <w:p w14:paraId="09B1B20C" w14:textId="77777777" w:rsidR="00CB3588" w:rsidRPr="00CB3588" w:rsidRDefault="00CB3588" w:rsidP="00CB3588">
      <w:pPr>
        <w:numPr>
          <w:ilvl w:val="0"/>
          <w:numId w:val="27"/>
        </w:numPr>
        <w:rPr>
          <w:lang w:val="en-IN"/>
        </w:rPr>
      </w:pPr>
      <w:r w:rsidRPr="00CB3588">
        <w:rPr>
          <w:lang w:val="en-IN"/>
        </w:rPr>
        <w:t>Critical bugs fixed before deployment.</w:t>
      </w:r>
    </w:p>
    <w:p w14:paraId="54C978F7" w14:textId="77777777" w:rsidR="00A9204E" w:rsidRDefault="00A9204E"/>
    <w:sectPr w:rsidR="00A92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2A27FBC"/>
    <w:multiLevelType w:val="multilevel"/>
    <w:tmpl w:val="27CC1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26630E2"/>
    <w:multiLevelType w:val="multilevel"/>
    <w:tmpl w:val="0CA43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64D5AD9"/>
    <w:multiLevelType w:val="multilevel"/>
    <w:tmpl w:val="0158D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2230642"/>
    <w:multiLevelType w:val="multilevel"/>
    <w:tmpl w:val="81A65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456727069">
    <w:abstractNumId w:val="20"/>
  </w:num>
  <w:num w:numId="2" w16cid:durableId="1186093504">
    <w:abstractNumId w:val="12"/>
  </w:num>
  <w:num w:numId="3" w16cid:durableId="49499563">
    <w:abstractNumId w:val="10"/>
  </w:num>
  <w:num w:numId="4" w16cid:durableId="1378504989">
    <w:abstractNumId w:val="24"/>
  </w:num>
  <w:num w:numId="5" w16cid:durableId="105853320">
    <w:abstractNumId w:val="13"/>
  </w:num>
  <w:num w:numId="6" w16cid:durableId="1244533029">
    <w:abstractNumId w:val="16"/>
  </w:num>
  <w:num w:numId="7" w16cid:durableId="749279273">
    <w:abstractNumId w:val="19"/>
  </w:num>
  <w:num w:numId="8" w16cid:durableId="112722543">
    <w:abstractNumId w:val="9"/>
  </w:num>
  <w:num w:numId="9" w16cid:durableId="1131703219">
    <w:abstractNumId w:val="7"/>
  </w:num>
  <w:num w:numId="10" w16cid:durableId="1896696783">
    <w:abstractNumId w:val="6"/>
  </w:num>
  <w:num w:numId="11" w16cid:durableId="397825544">
    <w:abstractNumId w:val="5"/>
  </w:num>
  <w:num w:numId="12" w16cid:durableId="1211382808">
    <w:abstractNumId w:val="4"/>
  </w:num>
  <w:num w:numId="13" w16cid:durableId="1672372638">
    <w:abstractNumId w:val="8"/>
  </w:num>
  <w:num w:numId="14" w16cid:durableId="637684885">
    <w:abstractNumId w:val="3"/>
  </w:num>
  <w:num w:numId="15" w16cid:durableId="422339928">
    <w:abstractNumId w:val="2"/>
  </w:num>
  <w:num w:numId="16" w16cid:durableId="1951011823">
    <w:abstractNumId w:val="1"/>
  </w:num>
  <w:num w:numId="17" w16cid:durableId="637611353">
    <w:abstractNumId w:val="0"/>
  </w:num>
  <w:num w:numId="18" w16cid:durableId="123432068">
    <w:abstractNumId w:val="14"/>
  </w:num>
  <w:num w:numId="19" w16cid:durableId="1486119914">
    <w:abstractNumId w:val="15"/>
  </w:num>
  <w:num w:numId="20" w16cid:durableId="1672024055">
    <w:abstractNumId w:val="21"/>
  </w:num>
  <w:num w:numId="21" w16cid:durableId="1647667234">
    <w:abstractNumId w:val="18"/>
  </w:num>
  <w:num w:numId="22" w16cid:durableId="854657372">
    <w:abstractNumId w:val="11"/>
  </w:num>
  <w:num w:numId="23" w16cid:durableId="633752439">
    <w:abstractNumId w:val="26"/>
  </w:num>
  <w:num w:numId="24" w16cid:durableId="1908110276">
    <w:abstractNumId w:val="23"/>
  </w:num>
  <w:num w:numId="25" w16cid:durableId="1972708182">
    <w:abstractNumId w:val="25"/>
  </w:num>
  <w:num w:numId="26" w16cid:durableId="163203060">
    <w:abstractNumId w:val="22"/>
  </w:num>
  <w:num w:numId="27" w16cid:durableId="174452308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588"/>
    <w:rsid w:val="002C4A54"/>
    <w:rsid w:val="00645252"/>
    <w:rsid w:val="006D3D74"/>
    <w:rsid w:val="0083569A"/>
    <w:rsid w:val="00A9204E"/>
    <w:rsid w:val="00CB3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3874F"/>
  <w15:chartTrackingRefBased/>
  <w15:docId w15:val="{1F94C4D3-CC0F-4F05-9183-2271DE2E2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418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74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2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2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41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71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63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8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Local\Microsoft\Office\16.0\DTS\en-IN%7b26FABBD8-B2E7-4AAC-9226-F510028CF4A6%7d\%7b2891F919-820A-483D-AD76-0B2A5DB13274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{2891F919-820A-483D-AD76-0B2A5DB13274}tf02786999_win32</Template>
  <TotalTime>5</TotalTime>
  <Pages>2</Pages>
  <Words>229</Words>
  <Characters>1307</Characters>
  <Application>Microsoft Office Word</Application>
  <DocSecurity>0</DocSecurity>
  <Lines>10</Lines>
  <Paragraphs>3</Paragraphs>
  <ScaleCrop>false</ScaleCrop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Sreyan Vuyyuru</cp:lastModifiedBy>
  <cp:revision>1</cp:revision>
  <dcterms:created xsi:type="dcterms:W3CDTF">2025-06-26T16:33:00Z</dcterms:created>
  <dcterms:modified xsi:type="dcterms:W3CDTF">2025-06-26T16:38:00Z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