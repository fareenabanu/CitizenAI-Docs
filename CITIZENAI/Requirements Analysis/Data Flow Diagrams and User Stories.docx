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B9133" w14:textId="77777777" w:rsidR="00026B3F" w:rsidRPr="00026B3F" w:rsidRDefault="00026B3F" w:rsidP="00026B3F">
      <w:pPr>
        <w:rPr>
          <w:lang w:val="en-IN"/>
        </w:rPr>
      </w:pPr>
      <w:r w:rsidRPr="00026B3F">
        <w:rPr>
          <w:b/>
          <w:bCs/>
          <w:lang w:val="en-IN"/>
        </w:rPr>
        <w:t>Citizen AI Chatbot - Data Flow &amp; User Stories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84"/>
      </w:tblGrid>
      <w:tr w:rsidR="00026B3F" w:rsidRPr="00026B3F" w14:paraId="7CBA137E" w14:textId="77777777" w:rsidTr="00026B3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3E37E0" w14:textId="77777777" w:rsidR="00026B3F" w:rsidRPr="00026B3F" w:rsidRDefault="00026B3F" w:rsidP="00026B3F">
            <w:pPr>
              <w:rPr>
                <w:b/>
                <w:bCs/>
                <w:lang w:val="en-IN"/>
              </w:rPr>
            </w:pPr>
            <w:r w:rsidRPr="00026B3F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29139" w14:textId="77777777" w:rsidR="00026B3F" w:rsidRPr="00026B3F" w:rsidRDefault="00026B3F" w:rsidP="00026B3F">
            <w:pPr>
              <w:rPr>
                <w:b/>
                <w:bCs/>
                <w:lang w:val="en-IN"/>
              </w:rPr>
            </w:pPr>
            <w:r w:rsidRPr="00026B3F">
              <w:rPr>
                <w:b/>
                <w:bCs/>
                <w:lang w:val="en-IN"/>
              </w:rPr>
              <w:t>26 June 2025</w:t>
            </w:r>
          </w:p>
        </w:tc>
      </w:tr>
      <w:tr w:rsidR="00026B3F" w:rsidRPr="00026B3F" w14:paraId="7FA9189A" w14:textId="77777777" w:rsidTr="00026B3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8AB62C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B70F4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LTVIP2025TMID32134</w:t>
            </w:r>
          </w:p>
        </w:tc>
      </w:tr>
      <w:tr w:rsidR="00026B3F" w:rsidRPr="00026B3F" w14:paraId="361AE2CE" w14:textId="77777777" w:rsidTr="00026B3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21D597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BCF42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Citizen AI Chatbot</w:t>
            </w:r>
          </w:p>
        </w:tc>
      </w:tr>
      <w:tr w:rsidR="00026B3F" w:rsidRPr="00026B3F" w14:paraId="505BA1C4" w14:textId="77777777" w:rsidTr="00026B3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7BCBC8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5946A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4 Marks</w:t>
            </w:r>
          </w:p>
        </w:tc>
      </w:tr>
    </w:tbl>
    <w:p w14:paraId="6659AE53" w14:textId="77777777" w:rsidR="00026B3F" w:rsidRPr="00026B3F" w:rsidRDefault="00026B3F" w:rsidP="00026B3F">
      <w:pPr>
        <w:rPr>
          <w:lang w:val="en-IN"/>
        </w:rPr>
      </w:pPr>
      <w:r w:rsidRPr="00026B3F">
        <w:rPr>
          <w:lang w:val="en-IN"/>
        </w:rPr>
        <w:pict w14:anchorId="3F144979">
          <v:rect id="_x0000_i1043" style="width:0;height:.75pt" o:hralign="center" o:hrstd="t" o:hrnoshade="t" o:hr="t" fillcolor="#404040" stroked="f"/>
        </w:pict>
      </w:r>
    </w:p>
    <w:p w14:paraId="198182FE" w14:textId="77777777" w:rsidR="00026B3F" w:rsidRPr="00026B3F" w:rsidRDefault="00026B3F" w:rsidP="00026B3F">
      <w:pPr>
        <w:rPr>
          <w:lang w:val="en-IN"/>
        </w:rPr>
      </w:pPr>
      <w:r w:rsidRPr="00026B3F">
        <w:rPr>
          <w:b/>
          <w:bCs/>
          <w:lang w:val="en-IN"/>
        </w:rPr>
        <w:t>Data Flow Diagram (Level 0)</w:t>
      </w:r>
    </w:p>
    <w:p w14:paraId="188AFFC6" w14:textId="77777777" w:rsidR="00026B3F" w:rsidRPr="00026B3F" w:rsidRDefault="00026B3F" w:rsidP="00026B3F">
      <w:pPr>
        <w:rPr>
          <w:lang w:val="en-IN"/>
        </w:rPr>
      </w:pPr>
      <w:r w:rsidRPr="00026B3F">
        <w:rPr>
          <w:b/>
          <w:bCs/>
          <w:lang w:val="en-IN"/>
        </w:rPr>
        <w:t>Flow</w:t>
      </w:r>
      <w:r w:rsidRPr="00026B3F">
        <w:rPr>
          <w:lang w:val="en-IN"/>
        </w:rPr>
        <w:t>:</w:t>
      </w:r>
      <w:r w:rsidRPr="00026B3F">
        <w:rPr>
          <w:lang w:val="en-IN"/>
        </w:rPr>
        <w:br/>
        <w:t>Citizen → [Query Input] → [IBM Granite NLP] → [Response Generation] → Citizen</w:t>
      </w:r>
      <w:r w:rsidRPr="00026B3F">
        <w:rPr>
          <w:lang w:val="en-IN"/>
        </w:rPr>
        <w:br/>
      </w:r>
      <w:r w:rsidRPr="00026B3F">
        <w:rPr>
          <w:b/>
          <w:bCs/>
          <w:lang w:val="en-IN"/>
        </w:rPr>
        <w:t>Processes</w:t>
      </w:r>
      <w:r w:rsidRPr="00026B3F">
        <w:rPr>
          <w:lang w:val="en-IN"/>
        </w:rPr>
        <w:t>:</w:t>
      </w:r>
    </w:p>
    <w:p w14:paraId="27831CEF" w14:textId="77777777" w:rsidR="00026B3F" w:rsidRPr="00026B3F" w:rsidRDefault="00026B3F" w:rsidP="00026B3F">
      <w:pPr>
        <w:numPr>
          <w:ilvl w:val="0"/>
          <w:numId w:val="24"/>
        </w:numPr>
        <w:rPr>
          <w:lang w:val="en-IN"/>
        </w:rPr>
      </w:pPr>
      <w:r w:rsidRPr="00026B3F">
        <w:rPr>
          <w:lang w:val="en-IN"/>
        </w:rPr>
        <w:t>Citizen submits query via web/WhatsApp</w:t>
      </w:r>
    </w:p>
    <w:p w14:paraId="6BF9B3AB" w14:textId="77777777" w:rsidR="00026B3F" w:rsidRPr="00026B3F" w:rsidRDefault="00026B3F" w:rsidP="00026B3F">
      <w:pPr>
        <w:numPr>
          <w:ilvl w:val="0"/>
          <w:numId w:val="24"/>
        </w:numPr>
        <w:rPr>
          <w:lang w:val="en-IN"/>
        </w:rPr>
      </w:pPr>
      <w:r w:rsidRPr="00026B3F">
        <w:rPr>
          <w:lang w:val="en-IN"/>
        </w:rPr>
        <w:t>IBM Granite processes text (English/Hindi)</w:t>
      </w:r>
    </w:p>
    <w:p w14:paraId="656EA5D3" w14:textId="77777777" w:rsidR="00026B3F" w:rsidRPr="00026B3F" w:rsidRDefault="00026B3F" w:rsidP="00026B3F">
      <w:pPr>
        <w:numPr>
          <w:ilvl w:val="0"/>
          <w:numId w:val="24"/>
        </w:numPr>
        <w:rPr>
          <w:lang w:val="en-IN"/>
        </w:rPr>
      </w:pPr>
      <w:r w:rsidRPr="00026B3F">
        <w:rPr>
          <w:lang w:val="en-IN"/>
        </w:rPr>
        <w:t>System retrieves answer from government service database</w:t>
      </w:r>
    </w:p>
    <w:p w14:paraId="60DC6F7C" w14:textId="77777777" w:rsidR="00026B3F" w:rsidRPr="00026B3F" w:rsidRDefault="00026B3F" w:rsidP="00026B3F">
      <w:pPr>
        <w:numPr>
          <w:ilvl w:val="0"/>
          <w:numId w:val="24"/>
        </w:numPr>
        <w:rPr>
          <w:lang w:val="en-IN"/>
        </w:rPr>
      </w:pPr>
      <w:r w:rsidRPr="00026B3F">
        <w:rPr>
          <w:lang w:val="en-IN"/>
        </w:rPr>
        <w:t>Response delivered with sentiment analysis</w:t>
      </w:r>
    </w:p>
    <w:p w14:paraId="03ADCE1A" w14:textId="77777777" w:rsidR="00026B3F" w:rsidRPr="00026B3F" w:rsidRDefault="00026B3F" w:rsidP="00026B3F">
      <w:pPr>
        <w:rPr>
          <w:lang w:val="en-IN"/>
        </w:rPr>
      </w:pPr>
      <w:r w:rsidRPr="00026B3F">
        <w:rPr>
          <w:lang w:val="en-IN"/>
        </w:rPr>
        <w:pict w14:anchorId="08537DF4">
          <v:rect id="_x0000_i1044" style="width:0;height:.75pt" o:hralign="center" o:hrstd="t" o:hrnoshade="t" o:hr="t" fillcolor="#404040" stroked="f"/>
        </w:pict>
      </w:r>
    </w:p>
    <w:p w14:paraId="3DC87E0F" w14:textId="77777777" w:rsidR="00026B3F" w:rsidRPr="00026B3F" w:rsidRDefault="00026B3F" w:rsidP="00026B3F">
      <w:pPr>
        <w:rPr>
          <w:lang w:val="en-IN"/>
        </w:rPr>
      </w:pPr>
      <w:r w:rsidRPr="00026B3F">
        <w:rPr>
          <w:b/>
          <w:bCs/>
          <w:lang w:val="en-IN"/>
        </w:rPr>
        <w:t>User Stories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430"/>
        <w:gridCol w:w="773"/>
        <w:gridCol w:w="1823"/>
        <w:gridCol w:w="1873"/>
        <w:gridCol w:w="1055"/>
        <w:gridCol w:w="1008"/>
      </w:tblGrid>
      <w:tr w:rsidR="00026B3F" w:rsidRPr="00026B3F" w14:paraId="4408FA02" w14:textId="77777777" w:rsidTr="00026B3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98CB48" w14:textId="77777777" w:rsidR="00026B3F" w:rsidRPr="00026B3F" w:rsidRDefault="00026B3F" w:rsidP="00026B3F">
            <w:pPr>
              <w:rPr>
                <w:b/>
                <w:bCs/>
                <w:lang w:val="en-IN"/>
              </w:rPr>
            </w:pPr>
            <w:r w:rsidRPr="00026B3F">
              <w:rPr>
                <w:b/>
                <w:bCs/>
                <w:lang w:val="en-IN"/>
              </w:rPr>
              <w:t>User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B6E16" w14:textId="77777777" w:rsidR="00026B3F" w:rsidRPr="00026B3F" w:rsidRDefault="00026B3F" w:rsidP="00026B3F">
            <w:pPr>
              <w:rPr>
                <w:b/>
                <w:bCs/>
                <w:lang w:val="en-IN"/>
              </w:rPr>
            </w:pPr>
            <w:r w:rsidRPr="00026B3F">
              <w:rPr>
                <w:b/>
                <w:bCs/>
                <w:lang w:val="en-IN"/>
              </w:rPr>
              <w:t>Epic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B0F2B" w14:textId="77777777" w:rsidR="00026B3F" w:rsidRPr="00026B3F" w:rsidRDefault="00026B3F" w:rsidP="00026B3F">
            <w:pPr>
              <w:rPr>
                <w:b/>
                <w:bCs/>
                <w:lang w:val="en-IN"/>
              </w:rPr>
            </w:pPr>
            <w:r w:rsidRPr="00026B3F">
              <w:rPr>
                <w:b/>
                <w:bCs/>
                <w:lang w:val="en-IN"/>
              </w:rPr>
              <w:t>USN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1C1E8" w14:textId="77777777" w:rsidR="00026B3F" w:rsidRPr="00026B3F" w:rsidRDefault="00026B3F" w:rsidP="00026B3F">
            <w:pPr>
              <w:rPr>
                <w:b/>
                <w:bCs/>
                <w:lang w:val="en-IN"/>
              </w:rPr>
            </w:pPr>
            <w:r w:rsidRPr="00026B3F">
              <w:rPr>
                <w:b/>
                <w:bCs/>
                <w:lang w:val="en-IN"/>
              </w:rPr>
              <w:t>User 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8C097" w14:textId="77777777" w:rsidR="00026B3F" w:rsidRPr="00026B3F" w:rsidRDefault="00026B3F" w:rsidP="00026B3F">
            <w:pPr>
              <w:rPr>
                <w:b/>
                <w:bCs/>
                <w:lang w:val="en-IN"/>
              </w:rPr>
            </w:pPr>
            <w:r w:rsidRPr="00026B3F">
              <w:rPr>
                <w:b/>
                <w:bCs/>
                <w:lang w:val="en-IN"/>
              </w:rPr>
              <w:t>Acceptance Criteria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13C7E" w14:textId="77777777" w:rsidR="00026B3F" w:rsidRPr="00026B3F" w:rsidRDefault="00026B3F" w:rsidP="00026B3F">
            <w:pPr>
              <w:rPr>
                <w:b/>
                <w:bCs/>
                <w:lang w:val="en-IN"/>
              </w:rPr>
            </w:pPr>
            <w:r w:rsidRPr="00026B3F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A8D3B" w14:textId="77777777" w:rsidR="00026B3F" w:rsidRPr="00026B3F" w:rsidRDefault="00026B3F" w:rsidP="00026B3F">
            <w:pPr>
              <w:rPr>
                <w:b/>
                <w:bCs/>
                <w:lang w:val="en-IN"/>
              </w:rPr>
            </w:pPr>
            <w:r w:rsidRPr="00026B3F">
              <w:rPr>
                <w:b/>
                <w:bCs/>
                <w:lang w:val="en-IN"/>
              </w:rPr>
              <w:t>Release</w:t>
            </w:r>
          </w:p>
        </w:tc>
      </w:tr>
      <w:tr w:rsidR="00026B3F" w:rsidRPr="00026B3F" w14:paraId="331D5ABB" w14:textId="77777777" w:rsidTr="00026B3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6BF5F2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Citizen (Mobile)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708DF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Query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C498D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USN-1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E677D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As a user, I can ask about passport renewal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4E1E7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Receive step-by-step guide within 2 sec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B3D4C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B7968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Sprint-1</w:t>
            </w:r>
          </w:p>
        </w:tc>
      </w:tr>
      <w:tr w:rsidR="00026B3F" w:rsidRPr="00026B3F" w14:paraId="101A0750" w14:textId="77777777" w:rsidTr="00026B3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2E8A82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Citizen (Web)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45725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Multilingual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00FF0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USN-2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060CD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As a user, I can submit queries in Hindi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E60A1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Get accurate Hindi response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DD742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7BF7E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Sprint-1</w:t>
            </w:r>
          </w:p>
        </w:tc>
      </w:tr>
      <w:tr w:rsidR="00026B3F" w:rsidRPr="00026B3F" w14:paraId="2706521D" w14:textId="77777777" w:rsidTr="00026B3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9746ED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Government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8DB26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Dashboard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C0D9C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USN-3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2D41E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As an admin, I can view query analytics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05073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See daily query volume &amp; sentiment trends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B258A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C1032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Sprint-2</w:t>
            </w:r>
          </w:p>
        </w:tc>
      </w:tr>
      <w:tr w:rsidR="00026B3F" w:rsidRPr="00026B3F" w14:paraId="7FA7A3AB" w14:textId="77777777" w:rsidTr="00026B3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88F76E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90914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E4778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USN-4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87C2B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As a system, I log unresolved queries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05296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Flag complex cases for human agents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D43F1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473B4" w14:textId="77777777" w:rsidR="00026B3F" w:rsidRPr="00026B3F" w:rsidRDefault="00026B3F" w:rsidP="00026B3F">
            <w:pPr>
              <w:rPr>
                <w:lang w:val="en-IN"/>
              </w:rPr>
            </w:pPr>
            <w:r w:rsidRPr="00026B3F">
              <w:rPr>
                <w:lang w:val="en-IN"/>
              </w:rPr>
              <w:t>Sprint-3</w:t>
            </w:r>
          </w:p>
        </w:tc>
      </w:tr>
    </w:tbl>
    <w:p w14:paraId="5D3ECACF" w14:textId="77777777" w:rsidR="00026B3F" w:rsidRPr="00026B3F" w:rsidRDefault="00026B3F" w:rsidP="00026B3F">
      <w:pPr>
        <w:rPr>
          <w:lang w:val="en-IN"/>
        </w:rPr>
      </w:pPr>
      <w:r w:rsidRPr="00026B3F">
        <w:rPr>
          <w:lang w:val="en-IN"/>
        </w:rPr>
        <w:pict w14:anchorId="0613A8B3">
          <v:rect id="_x0000_i1045" style="width:0;height:.75pt" o:hralign="center" o:hrstd="t" o:hrnoshade="t" o:hr="t" fillcolor="#404040" stroked="f"/>
        </w:pict>
      </w:r>
    </w:p>
    <w:p w14:paraId="4CF7526C" w14:textId="77777777" w:rsidR="00026B3F" w:rsidRPr="00026B3F" w:rsidRDefault="00026B3F" w:rsidP="00026B3F">
      <w:pPr>
        <w:rPr>
          <w:lang w:val="en-IN"/>
        </w:rPr>
      </w:pPr>
      <w:r w:rsidRPr="00026B3F">
        <w:rPr>
          <w:i/>
          <w:iCs/>
          <w:lang w:val="en-IN"/>
        </w:rPr>
        <w:t>[End of template - No additions or deletions]</w:t>
      </w:r>
    </w:p>
    <w:p w14:paraId="4721D04D" w14:textId="77777777" w:rsidR="00026B3F" w:rsidRPr="00026B3F" w:rsidRDefault="00026B3F" w:rsidP="00026B3F">
      <w:pPr>
        <w:rPr>
          <w:lang w:val="en-IN"/>
        </w:rPr>
      </w:pPr>
      <w:r w:rsidRPr="00026B3F">
        <w:rPr>
          <w:b/>
          <w:bCs/>
          <w:lang w:val="en-IN"/>
        </w:rPr>
        <w:t>Key</w:t>
      </w:r>
      <w:r w:rsidRPr="00026B3F">
        <w:rPr>
          <w:lang w:val="en-IN"/>
        </w:rPr>
        <w:t>:</w:t>
      </w:r>
    </w:p>
    <w:p w14:paraId="7740F65B" w14:textId="77777777" w:rsidR="00026B3F" w:rsidRPr="00026B3F" w:rsidRDefault="00026B3F" w:rsidP="00026B3F">
      <w:pPr>
        <w:numPr>
          <w:ilvl w:val="0"/>
          <w:numId w:val="25"/>
        </w:numPr>
        <w:rPr>
          <w:lang w:val="en-IN"/>
        </w:rPr>
      </w:pPr>
      <w:r w:rsidRPr="00026B3F">
        <w:rPr>
          <w:b/>
          <w:bCs/>
          <w:lang w:val="en-IN"/>
        </w:rPr>
        <w:t>DFD Components</w:t>
      </w:r>
      <w:r w:rsidRPr="00026B3F">
        <w:rPr>
          <w:lang w:val="en-IN"/>
        </w:rPr>
        <w:t>: Square (Entities), Circle (Processes), Arrow (Data Flows)</w:t>
      </w:r>
    </w:p>
    <w:p w14:paraId="1237FFD7" w14:textId="77777777" w:rsidR="00026B3F" w:rsidRPr="00026B3F" w:rsidRDefault="00026B3F" w:rsidP="00026B3F">
      <w:pPr>
        <w:numPr>
          <w:ilvl w:val="0"/>
          <w:numId w:val="25"/>
        </w:numPr>
        <w:rPr>
          <w:lang w:val="en-IN"/>
        </w:rPr>
      </w:pPr>
      <w:r w:rsidRPr="00026B3F">
        <w:rPr>
          <w:b/>
          <w:bCs/>
          <w:lang w:val="en-IN"/>
        </w:rPr>
        <w:t>Priority</w:t>
      </w:r>
      <w:r w:rsidRPr="00026B3F">
        <w:rPr>
          <w:lang w:val="en-IN"/>
        </w:rPr>
        <w:t>: High (Mandatory), Medium (Important), Low (Nice-to-have)</w:t>
      </w:r>
    </w:p>
    <w:p w14:paraId="1371F140" w14:textId="79146682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C8391A"/>
    <w:multiLevelType w:val="multilevel"/>
    <w:tmpl w:val="8D4A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F10416"/>
    <w:multiLevelType w:val="multilevel"/>
    <w:tmpl w:val="D89A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20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2"/>
  </w:num>
  <w:num w:numId="5" w16cid:durableId="105853320">
    <w:abstractNumId w:val="14"/>
  </w:num>
  <w:num w:numId="6" w16cid:durableId="1244533029">
    <w:abstractNumId w:val="17"/>
  </w:num>
  <w:num w:numId="7" w16cid:durableId="749279273">
    <w:abstractNumId w:val="19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5"/>
  </w:num>
  <w:num w:numId="19" w16cid:durableId="1486119914">
    <w:abstractNumId w:val="16"/>
  </w:num>
  <w:num w:numId="20" w16cid:durableId="1672024055">
    <w:abstractNumId w:val="21"/>
  </w:num>
  <w:num w:numId="21" w16cid:durableId="1647667234">
    <w:abstractNumId w:val="18"/>
  </w:num>
  <w:num w:numId="22" w16cid:durableId="854657372">
    <w:abstractNumId w:val="11"/>
  </w:num>
  <w:num w:numId="23" w16cid:durableId="633752439">
    <w:abstractNumId w:val="24"/>
  </w:num>
  <w:num w:numId="24" w16cid:durableId="1217475483">
    <w:abstractNumId w:val="13"/>
  </w:num>
  <w:num w:numId="25" w16cid:durableId="17464170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3F"/>
    <w:rsid w:val="00026B3F"/>
    <w:rsid w:val="002C4A54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3F8"/>
  <w15:chartTrackingRefBased/>
  <w15:docId w15:val="{2207639B-A1A0-407E-8C2A-2EF26C74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2025-06-26T17:26:00Z</dcterms:created>
  <dcterms:modified xsi:type="dcterms:W3CDTF">2025-06-26T17:27:00Z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